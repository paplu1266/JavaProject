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69938" w14:textId="77777777" w:rsidR="00A46F80" w:rsidRPr="00EB4F80" w:rsidRDefault="00A46F80" w:rsidP="00EB4F80">
      <w:pPr>
        <w:spacing w:line="276" w:lineRule="auto"/>
        <w:rPr>
          <w:rFonts w:ascii="Tahoma" w:eastAsia="Arial Unicode MS" w:hAnsi="Tahoma" w:cs="Tahoma"/>
          <w:b/>
          <w:smallCaps/>
          <w:color w:val="000000"/>
          <w:szCs w:val="20"/>
        </w:rPr>
      </w:pPr>
    </w:p>
    <w:p w14:paraId="4EB0D342" w14:textId="555BB33F" w:rsidR="00A46F80" w:rsidRPr="007D7FC0" w:rsidRDefault="00145392" w:rsidP="004B4C67">
      <w:pPr>
        <w:spacing w:line="276" w:lineRule="auto"/>
        <w:ind w:left="2880" w:firstLine="720"/>
        <w:rPr>
          <w:rFonts w:ascii="Tahoma" w:eastAsia="Arial Unicode MS" w:hAnsi="Tahoma" w:cs="Tahoma"/>
          <w:b/>
          <w:smallCaps/>
          <w:color w:val="000000"/>
          <w:sz w:val="22"/>
          <w:szCs w:val="22"/>
        </w:rPr>
      </w:pPr>
      <w:proofErr w:type="spellStart"/>
      <w:r>
        <w:rPr>
          <w:rFonts w:eastAsia="Arial Unicode MS"/>
          <w:b/>
          <w:smallCaps/>
          <w:color w:val="000000"/>
          <w:sz w:val="22"/>
          <w:szCs w:val="22"/>
        </w:rPr>
        <w:t>Sumit</w:t>
      </w:r>
      <w:proofErr w:type="spellEnd"/>
      <w:r>
        <w:rPr>
          <w:rFonts w:eastAsia="Arial Unicode MS"/>
          <w:b/>
          <w:smallCaps/>
          <w:color w:val="000000"/>
          <w:sz w:val="22"/>
          <w:szCs w:val="22"/>
        </w:rPr>
        <w:t xml:space="preserve"> Kumar </w:t>
      </w:r>
      <w:proofErr w:type="spellStart"/>
      <w:r>
        <w:rPr>
          <w:rFonts w:eastAsia="Arial Unicode MS"/>
          <w:b/>
          <w:smallCaps/>
          <w:color w:val="000000"/>
          <w:sz w:val="22"/>
          <w:szCs w:val="22"/>
        </w:rPr>
        <w:t>Yadava</w:t>
      </w:r>
      <w:proofErr w:type="spellEnd"/>
    </w:p>
    <w:p w14:paraId="70A5639D" w14:textId="77777777" w:rsidR="00081C5C" w:rsidRDefault="00081C5C" w:rsidP="00DE323F">
      <w:pPr>
        <w:spacing w:line="276" w:lineRule="auto"/>
        <w:jc w:val="center"/>
        <w:rPr>
          <w:rFonts w:ascii="Tahoma" w:eastAsia="Arial Unicode MS" w:hAnsi="Tahoma" w:cs="Tahoma"/>
          <w:smallCaps/>
          <w:color w:val="000000"/>
          <w:szCs w:val="20"/>
        </w:rPr>
      </w:pPr>
    </w:p>
    <w:p w14:paraId="3820F592" w14:textId="02DC4B98" w:rsidR="009C2A73" w:rsidRDefault="00056969" w:rsidP="00C27CFE">
      <w:pPr>
        <w:spacing w:line="276" w:lineRule="auto"/>
        <w:rPr>
          <w:rStyle w:val="gbps2"/>
          <w:b/>
        </w:rPr>
      </w:pPr>
      <w:r w:rsidRPr="00735387">
        <w:rPr>
          <w:rFonts w:eastAsia="Arial Unicode MS"/>
          <w:b/>
          <w:smallCaps/>
          <w:color w:val="000000"/>
          <w:szCs w:val="20"/>
        </w:rPr>
        <w:t>Phone</w:t>
      </w:r>
      <w:r w:rsidR="00437A00" w:rsidRPr="00437A00">
        <w:rPr>
          <w:rFonts w:eastAsia="Arial Unicode MS"/>
          <w:b/>
          <w:smallCaps/>
          <w:color w:val="000000"/>
          <w:szCs w:val="20"/>
        </w:rPr>
        <w:t>: +</w:t>
      </w:r>
      <w:r w:rsidR="000D5F84" w:rsidRPr="00437A00">
        <w:rPr>
          <w:rFonts w:eastAsia="Arial Unicode MS"/>
          <w:b/>
          <w:smallCaps/>
          <w:color w:val="000000"/>
          <w:szCs w:val="20"/>
        </w:rPr>
        <w:t>91</w:t>
      </w:r>
      <w:r w:rsidR="00081C5C" w:rsidRPr="00437A00">
        <w:rPr>
          <w:rFonts w:eastAsia="Arial Unicode MS"/>
          <w:b/>
          <w:smallCaps/>
          <w:color w:val="000000"/>
          <w:szCs w:val="20"/>
        </w:rPr>
        <w:t>-</w:t>
      </w:r>
      <w:r w:rsidR="00145392">
        <w:rPr>
          <w:rFonts w:eastAsia="Arial Unicode MS"/>
          <w:b/>
          <w:smallCaps/>
          <w:color w:val="000000"/>
          <w:szCs w:val="20"/>
        </w:rPr>
        <w:t>9742534643</w:t>
      </w:r>
      <w:r w:rsidR="00A91654">
        <w:rPr>
          <w:rFonts w:eastAsia="Arial Unicode MS"/>
          <w:b/>
          <w:smallCaps/>
          <w:color w:val="000000"/>
          <w:szCs w:val="20"/>
        </w:rPr>
        <w:t>/9035465987</w:t>
      </w:r>
      <w:r w:rsidR="002E0053">
        <w:rPr>
          <w:rFonts w:eastAsia="Arial Unicode MS"/>
          <w:b/>
          <w:smallCaps/>
          <w:color w:val="000000"/>
          <w:szCs w:val="20"/>
        </w:rPr>
        <w:tab/>
      </w:r>
      <w:r w:rsidR="002E0053">
        <w:rPr>
          <w:rFonts w:eastAsia="Arial Unicode MS"/>
          <w:b/>
          <w:smallCaps/>
          <w:color w:val="000000"/>
          <w:szCs w:val="20"/>
        </w:rPr>
        <w:tab/>
      </w:r>
      <w:r w:rsidR="002E0053">
        <w:rPr>
          <w:rFonts w:eastAsia="Arial Unicode MS"/>
          <w:b/>
          <w:smallCaps/>
          <w:color w:val="000000"/>
          <w:szCs w:val="20"/>
        </w:rPr>
        <w:tab/>
      </w:r>
      <w:r w:rsidR="002E0053">
        <w:rPr>
          <w:rFonts w:eastAsia="Arial Unicode MS"/>
          <w:b/>
          <w:smallCaps/>
          <w:color w:val="000000"/>
          <w:szCs w:val="20"/>
        </w:rPr>
        <w:tab/>
      </w:r>
      <w:r w:rsidR="00A356F2">
        <w:rPr>
          <w:rFonts w:eastAsia="Arial Unicode MS"/>
          <w:b/>
          <w:smallCaps/>
          <w:color w:val="000000"/>
          <w:szCs w:val="20"/>
        </w:rPr>
        <w:t xml:space="preserve">            </w:t>
      </w:r>
      <w:r w:rsidR="000D5F84" w:rsidRPr="00F52039">
        <w:rPr>
          <w:rFonts w:eastAsia="Arial Unicode MS"/>
          <w:b/>
          <w:smallCaps/>
          <w:color w:val="000000"/>
          <w:szCs w:val="20"/>
        </w:rPr>
        <w:t>Email</w:t>
      </w:r>
      <w:r w:rsidR="000D5F84" w:rsidRPr="00915493">
        <w:rPr>
          <w:rFonts w:eastAsia="Arial Unicode MS"/>
          <w:smallCaps/>
          <w:color w:val="000000"/>
          <w:szCs w:val="20"/>
        </w:rPr>
        <w:t>:</w:t>
      </w:r>
      <w:r w:rsidR="00D640FD">
        <w:rPr>
          <w:rFonts w:eastAsia="Arial Unicode MS"/>
          <w:smallCaps/>
          <w:color w:val="000000"/>
          <w:szCs w:val="20"/>
        </w:rPr>
        <w:t xml:space="preserve"> </w:t>
      </w:r>
      <w:r w:rsidR="00145392">
        <w:rPr>
          <w:rStyle w:val="gbps2"/>
          <w:b/>
        </w:rPr>
        <w:t>sumitkumar1266</w:t>
      </w:r>
      <w:r w:rsidR="00875BA7" w:rsidRPr="004C7146">
        <w:rPr>
          <w:rStyle w:val="gbps2"/>
          <w:b/>
        </w:rPr>
        <w:t>@gmail.com</w:t>
      </w:r>
    </w:p>
    <w:p w14:paraId="36CF2EE4" w14:textId="77777777" w:rsidR="00A431C0" w:rsidRPr="00F86208" w:rsidRDefault="00A431C0" w:rsidP="00C27CFE">
      <w:pPr>
        <w:spacing w:line="276" w:lineRule="auto"/>
        <w:rPr>
          <w:rFonts w:ascii="Tahoma" w:eastAsia="Arial Unicode MS" w:hAnsi="Tahoma" w:cs="Tahoma"/>
          <w:smallCaps/>
          <w:color w:val="000000"/>
          <w:szCs w:val="20"/>
        </w:rPr>
      </w:pPr>
    </w:p>
    <w:p w14:paraId="4BA763DF" w14:textId="4C51B40E" w:rsidR="004F0D7E" w:rsidRPr="00F86208" w:rsidRDefault="0088545E" w:rsidP="00DE323F">
      <w:pPr>
        <w:spacing w:after="120" w:line="276" w:lineRule="auto"/>
        <w:jc w:val="center"/>
        <w:rPr>
          <w:rFonts w:ascii="Tahoma" w:hAnsi="Tahoma" w:cs="Tahoma"/>
          <w:b/>
          <w:smallCaps/>
          <w:color w:val="00000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E489AB" wp14:editId="33EA78DF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103620" cy="233680"/>
                <wp:effectExtent l="0" t="0" r="0" b="0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6D346" w14:textId="77777777" w:rsidR="003F35BE" w:rsidRPr="00E269E7" w:rsidRDefault="003F35BE" w:rsidP="003F35BE">
                            <w:pPr>
                              <w:pStyle w:val="Heading9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  <w:r w:rsidRPr="00E269E7"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489A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0;margin-top:17.5pt;width:480.6pt;height:18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wAsAIAAH4FAAAOAAAAZHJzL2Uyb0RvYy54bWysVF1v2yAUfZ+0/4B4T/1RJ42tONXaLtOk&#10;7kNqpz0TjGM0DAxI7Hbaf98FkjRd9zBN8wMG7uVw77mHu7gce4F2zFiuZI2zsxQjJqlquNzU+Mv9&#10;ajLHyDoiGyKUZDV+YBZfLl+/Wgy6YrnqlGiYQQAibTXoGnfO6SpJLO1YT+yZ0kyCsVWmJw6WZpM0&#10;hgyA3oskT9NZMijTaKMosxZ2b6IRLwN+2zLqPrWtZQ6JGkNsLowmjGs/JssFqTaG6I7TfRjkH6Lo&#10;CZdw6RHqhjiCtoa/gOo5Ncqq1p1R1SeqbTllIQfIJkt/y+auI5qFXIAcq4802f8HSz/uPhvEmxqX&#10;GEnSQ4nu2ejQlRpRXnh6Bm0r8LrT4OdG2Icyh1StvlX0mwWX5MQnHrDeez18UA0Akq1T4cTYmt6T&#10;BGkjgIF6PBxr4C+lsDnL0vNZDiYKtvz8fDYPRUpIdTitjXXvmOqRn9TYQI0DOtndWuejIdXBZV+R&#10;ZsWFQEa5r9x1gVR/bTBaOBMnSCvgNW5bs1lfC4N2xMsGvmMQG3vqnXnbH46swufZg2D8kfDbXyW4&#10;RMQ/D0jSUiIYkJ8dfA0JwfpLhPSjVD74iBR3gKk9kucsiOxHmeVFepWXk9VsfjEpVsV0Ul6k80ma&#10;lVflLC3K4mb102ecFVXHm4bJWy7ZQfBZ8XeC2j+9KNUgeTSAcKb5NJBpleDH6F9QCDzFLJ659dzB&#10;+xe8r/E8kglOpOoYad7KJswd4SLOk+fhB1qBg8M/sBK06OUXhejG9QgoXqBr1TyAKkEGgXpoWjDp&#10;lHnEaIAGUGP7fUsMw0i8l6CEMisK3zHCopheeE2aU8v61EIkBagaOwy19dNrF7vMVhu+6eCm+Gik&#10;egOvoeVBqE9RQQp+AY88aiU2JN9FTtfB66ltLn8BAAD//wMAUEsDBBQABgAIAAAAIQDwIMTL3QAA&#10;AAYBAAAPAAAAZHJzL2Rvd25yZXYueG1sTI5BS8NAEIXvgv9hGcFLsZu0WGPMpIjgRaRgVLxus9Mk&#10;mp2N2W2b/nvHk56Gx3t88xXryfXqQGPoPCOk8wQUce1txw3C2+vjVQYqRMPW9J4J4UQB1uX5WWFy&#10;64/8QocqNkogHHKD0MY45FqHuiVnwtwPxNLt/OhMlDg22o7mKHDX60WSrLQzHcuH1gz00FL9Ve0d&#10;QlJ9f3xuNrNsFp3bLU/vz0/dUCNeXkz3d6AiTfFvDL/6og6lOG39nm1QvTBkh7C8livt7SpdgNoi&#10;3KQZ6LLQ//XLHwAAAP//AwBQSwECLQAUAAYACAAAACEAtoM4kv4AAADhAQAAEwAAAAAAAAAAAAAA&#10;AAAAAAAAW0NvbnRlbnRfVHlwZXNdLnhtbFBLAQItABQABgAIAAAAIQA4/SH/1gAAAJQBAAALAAAA&#10;AAAAAAAAAAAAAC8BAABfcmVscy8ucmVsc1BLAQItABQABgAIAAAAIQA6MXwAsAIAAH4FAAAOAAAA&#10;AAAAAAAAAAAAAC4CAABkcnMvZTJvRG9jLnhtbFBLAQItABQABgAIAAAAIQDwIMTL3QAAAAYBAAAP&#10;AAAAAAAAAAAAAAAAAAoFAABkcnMvZG93bnJldi54bWxQSwUGAAAAAAQABADzAAAAFAYAAAAA&#10;" fillcolor="navy" stroked="f">
                <v:fill angle="90" focus="100%" type="gradient"/>
                <v:path arrowok="t"/>
                <v:textbox>
                  <w:txbxContent>
                    <w:p w14:paraId="2F86D346" w14:textId="77777777" w:rsidR="003F35BE" w:rsidRPr="00E269E7" w:rsidRDefault="003F35BE" w:rsidP="003F35BE">
                      <w:pPr>
                        <w:pStyle w:val="Heading9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  <w:r w:rsidRPr="00E269E7"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color w:val="000000"/>
          <w:szCs w:val="20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 wp14:anchorId="7F2F9DA5" wp14:editId="0457EA53">
                <wp:simplePos x="0" y="0"/>
                <wp:positionH relativeFrom="column">
                  <wp:posOffset>0</wp:posOffset>
                </wp:positionH>
                <wp:positionV relativeFrom="paragraph">
                  <wp:posOffset>112394</wp:posOffset>
                </wp:positionV>
                <wp:extent cx="6286500" cy="0"/>
                <wp:effectExtent l="0" t="0" r="0" b="0"/>
                <wp:wrapNone/>
                <wp:docPr id="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25360F6" id="Line 13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85pt" to="495pt,8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4rqBoJAgAAIAQAAA4AAABkcnMvZTJvRG9jLnhtbKxTwY7aMBC9V+o/WL6HJCxQiAirikAv&#10;tLvSth9gbIdYdWzLNgRU9d87dgi7tJeqag6OxzPz/GbeePl4biU6ceuEViXORxlGXFHNhDqU+NvX&#10;bTLHyHmiGJFa8RJfuMOPq/fvlp0p+Fg3WjJuEYAoV3SmxI33pkhTRxveEjfShitw1tq2xINpDymz&#10;pAP0VqbjLJulnbbMWE25c3Ba9U68ivh1zal/qmvHPZIlBm4+rjau+7imqyUpDpaYRtArD/IPNFoi&#10;FNx6g6qIJ+hoxR9QraBWO137EdVtqutaUB6LgHLy7LdyXhpieCwGuuPMrU/u/8HSL6dniwQrMSil&#10;SAsa7YTiKH/ACHrTGVdAyFo921AdPasXs9P0uwvO9M4bDGcAbN991gxwyNHr2JNzbduQDdWic+z6&#10;5bX3/OwRhdPZeD6bZqARvTlTUgypxjr/iesWhU2JJVCM0OS0cz5yIcUQE65SeiukDA5SSIW6Ei+m&#10;42lMcVoKFrzB5+xhv5YWnUgYkPjFuuHquzirj4r1cA0nbDMYngh5NSBFqoAJFQGp664fgh+LbLGZ&#10;b+aTZDKebZJJVlXJx+16ksy2+Ydp9VCt11X+M9DLJ0UjGOMq8u8fBhz+neDXt9GP0m0kX3uR3sOD&#10;gpHt8I+so6hBx178vWYX0HRQG6YwRl9fTBjztzbs3z7s1S8AAAD//wMAUEsDBBQABgAIAAAAIQDJ&#10;bn4h3gAAAAwBAAAPAAAAZHJzL2Rvd25yZXYueG1sTI9BS8NAEIXvgv9hGcFLsbtWsDbNpog1Ny9W&#10;xes0OybB7Gya3bbRX+8IBb0MzPeYN+/lq9F36kBDbANbuJ4aUMRVcC3XFl5fyqs7UDEhO+wCk4Uv&#10;irAqzs9yzFw48jMdNqlWYsIxQwtNSn2mdawa8hinoScW7SMMHpOsQ63dgEcx952eGXOrPbYsHxrs&#10;6aGh6nOz9xZi+Ua78ntSTcz7TR1otls/PaK1lxfjeinjfgkq0Zj+LuC3g+SHQoJtw55dVJ0FaZOE&#10;zuegRF0sjIDtCegi1/9LFD8AAAD//wMAUEsBAi0AFAAGAAgAAAAhAFoik6P/AAAA5QEAABMAAAAA&#10;AAAAAAAAAAAAAAAAAFtDb250ZW50X1R5cGVzXS54bWxQSwECLQAUAAYACAAAACEAp0rPONcAAACW&#10;AQAACwAAAAAAAAAAAAAAAAAwAQAAX3JlbHMvLnJlbHNQSwECLQAUAAYACAAAACEAriuoGgkCAAAg&#10;BAAADgAAAAAAAAAAAAAAAAAwAgAAZHJzL2Uyb0RvYy54bWxQSwECLQAUAAYACAAAACEAyW5+Id4A&#10;AAAMAQAADwAAAAAAAAAAAAAAAABlBAAAZHJzL2Rvd25yZXYueG1sUEsFBgAAAAAEAAQA8wAAAHAF&#10;AAAAAA==&#10;" o:allowincell="f">
                <o:lock v:ext="edit" shapetype="f"/>
              </v:line>
            </w:pict>
          </mc:Fallback>
        </mc:AlternateContent>
      </w:r>
    </w:p>
    <w:p w14:paraId="6FAF382D" w14:textId="418CA98F" w:rsidR="00056969" w:rsidRPr="003047F3" w:rsidRDefault="003047F3" w:rsidP="00A46F80">
      <w:pPr>
        <w:pStyle w:val="Heading1"/>
        <w:spacing w:after="120" w:line="276" w:lineRule="auto"/>
        <w:jc w:val="center"/>
        <w:rPr>
          <w:rStyle w:val="Emphasis"/>
          <w:rFonts w:ascii="Times New Roman" w:hAnsi="Times New Roman" w:cs="Times New Roman"/>
          <w:sz w:val="22"/>
          <w:szCs w:val="22"/>
          <w:u w:val="none"/>
        </w:rPr>
      </w:pPr>
      <w:r w:rsidRPr="003047F3">
        <w:rPr>
          <w:rFonts w:ascii="Times New Roman" w:hAnsi="Times New Roman" w:cs="Times New Roman"/>
          <w:sz w:val="22"/>
          <w:szCs w:val="22"/>
        </w:rPr>
        <w:t>Objective</w:t>
      </w:r>
    </w:p>
    <w:p w14:paraId="300B1235" w14:textId="24BDB2F2" w:rsidR="0052108C" w:rsidRDefault="0052108C" w:rsidP="000A6025">
      <w:pPr>
        <w:pStyle w:val="BodyText2"/>
        <w:pBdr>
          <w:bottom w:val="none" w:sz="0" w:space="0" w:color="auto"/>
        </w:pBdr>
        <w:spacing w:line="360" w:lineRule="auto"/>
        <w:jc w:val="both"/>
        <w:rPr>
          <w:rFonts w:ascii="Times New Roman" w:hAnsi="Times New Roman" w:cs="Times New Roman"/>
          <w:i w:val="0"/>
          <w:color w:val="000000"/>
        </w:rPr>
      </w:pPr>
    </w:p>
    <w:p w14:paraId="33C63879" w14:textId="3D3399BB" w:rsidR="000A6025" w:rsidRPr="003A4B61" w:rsidRDefault="004208AC" w:rsidP="000A6025">
      <w:pPr>
        <w:pStyle w:val="BodyText2"/>
        <w:pBdr>
          <w:bottom w:val="none" w:sz="0" w:space="0" w:color="auto"/>
        </w:pBdr>
        <w:spacing w:line="360" w:lineRule="auto"/>
        <w:jc w:val="both"/>
        <w:rPr>
          <w:rFonts w:ascii="Times New Roman" w:hAnsi="Times New Roman" w:cs="Times New Roman"/>
          <w:i w:val="0"/>
        </w:rPr>
      </w:pPr>
      <w:r w:rsidRPr="003A4B61">
        <w:rPr>
          <w:rFonts w:ascii="Times New Roman" w:hAnsi="Times New Roman" w:cs="Times New Roman"/>
          <w:i w:val="0"/>
        </w:rPr>
        <w:t xml:space="preserve">Seeking a position as Professional in the </w:t>
      </w:r>
      <w:r w:rsidR="00E6193A" w:rsidRPr="003A4B61">
        <w:rPr>
          <w:rFonts w:ascii="Times New Roman" w:hAnsi="Times New Roman" w:cs="Times New Roman"/>
          <w:i w:val="0"/>
        </w:rPr>
        <w:t>Organi</w:t>
      </w:r>
      <w:r w:rsidR="00E6193A">
        <w:rPr>
          <w:rFonts w:ascii="Times New Roman" w:hAnsi="Times New Roman" w:cs="Times New Roman"/>
          <w:i w:val="0"/>
        </w:rPr>
        <w:t>z</w:t>
      </w:r>
      <w:r w:rsidR="00E6193A" w:rsidRPr="003A4B61">
        <w:rPr>
          <w:rFonts w:ascii="Times New Roman" w:hAnsi="Times New Roman" w:cs="Times New Roman"/>
          <w:i w:val="0"/>
        </w:rPr>
        <w:t>ational</w:t>
      </w:r>
      <w:r w:rsidRPr="003A4B61">
        <w:rPr>
          <w:rFonts w:ascii="Times New Roman" w:hAnsi="Times New Roman" w:cs="Times New Roman"/>
          <w:i w:val="0"/>
        </w:rPr>
        <w:t>, which would give me a chance to prove myself and enhance my skills and knowledge in the state of art technologies and be a part of the team that excels in work and grow along with the organization</w:t>
      </w:r>
      <w:r w:rsidR="00963B50" w:rsidRPr="003A4B61">
        <w:rPr>
          <w:rFonts w:ascii="Times New Roman" w:hAnsi="Times New Roman" w:cs="Times New Roman"/>
          <w:i w:val="0"/>
        </w:rPr>
        <w:t>.</w:t>
      </w:r>
    </w:p>
    <w:p w14:paraId="56713CCB" w14:textId="77777777" w:rsidR="00BA4AFE" w:rsidRPr="005E01FA" w:rsidRDefault="00BA4AFE" w:rsidP="000A6025">
      <w:pPr>
        <w:pStyle w:val="BodyText2"/>
        <w:pBdr>
          <w:bottom w:val="none" w:sz="0" w:space="0" w:color="auto"/>
        </w:pBdr>
        <w:spacing w:line="360" w:lineRule="auto"/>
        <w:jc w:val="both"/>
        <w:rPr>
          <w:rFonts w:ascii="Times New Roman" w:hAnsi="Times New Roman" w:cs="Times New Roman"/>
          <w:i w:val="0"/>
          <w:color w:val="000000"/>
        </w:rPr>
      </w:pPr>
    </w:p>
    <w:p w14:paraId="5136127C" w14:textId="77777777" w:rsidR="00963B50" w:rsidRPr="00EB4F80" w:rsidRDefault="0088545E" w:rsidP="00EB4F80">
      <w:pPr>
        <w:tabs>
          <w:tab w:val="left" w:pos="-540"/>
        </w:tabs>
        <w:spacing w:line="276" w:lineRule="auto"/>
        <w:rPr>
          <w:b/>
          <w:color w:val="000000"/>
          <w:sz w:val="22"/>
          <w:szCs w:val="22"/>
          <w:u w:val="single"/>
        </w:rPr>
      </w:pPr>
      <w:r>
        <w:rPr>
          <w:b/>
          <w:noProof/>
          <w:color w:val="00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1046D0" wp14:editId="2979658B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03620" cy="233680"/>
                <wp:effectExtent l="0" t="0" r="0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8F690" w14:textId="77777777" w:rsidR="003F35BE" w:rsidRPr="00E269E7" w:rsidRDefault="003F35BE" w:rsidP="003F35BE">
                            <w:pPr>
                              <w:pStyle w:val="Heading9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  <w:r w:rsidRPr="00E269E7"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046D0" id="Text Box 25" o:spid="_x0000_s1027" type="#_x0000_t202" style="position:absolute;margin-left:0;margin-top:.55pt;width:480.6pt;height:18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p4swIAAIUFAAAOAAAAZHJzL2Uyb0RvYy54bWysVEtv3CAQvlfqf0DcN37E+7AVb9Qk3apS&#10;+pCSqmcW4zUqBgrs2knV/94Bdjebpoeqqg94YIZ5fPMxF5djL9COGcuVrHF2lmLEJFUNl5saf7lf&#10;TRYYWUdkQ4SSrMYPzOLL5etXF4OuWK46JRpmEDiRthp0jTvndJUklnasJ/ZMaSZB2SrTEwdbs0ka&#10;Qwbw3oskT9NZMijTaKMosxZOb6ISL4P/tmXUfWpbyxwSNYbcXFhNWNd+TZYXpNoYojtO92mQf8ii&#10;J1xC0KOrG+II2hr+wlXPqVFWte6Mqj5RbcspCzVANVn6WzV3HdEs1ALgWH2Eyf4/t/Tj7rNBvKnx&#10;HCNJemjRPRsdulIjyqcenkHbCqzuNNi5Ec6hzaFUq28V/WbBJDmxiRest14PH1QDDsnWqXBjbE3v&#10;QYKyEbiBfjwce+CDUjicZen5LAcVBV1+fj5bhCYlpDrc1sa6d0z1yAs1NtDj4J3sbq3z2ZDqYLLv&#10;SLPiQiCj3FfuugCqDxuUFu5EAWkFuMZjazbra2HQjnjawHdMYmNPrTOv+8OVVfg8epCMvxJ++1CC&#10;S0T884AiLSWCAfjZwdaQkKwPIqRfpfLJR0/xBJDae/KYBZL9KLO8SK/ycrKaLeaTYlVMJ+U8XUzS&#10;rLwqZ2lRFjern77irKg63jRM3nLJDoTPir8j1P7pRaoGyqOhxuUUiOJTtUrwY/YvIAScYhXPzHru&#10;4P0L3td4EcEEI1J1jDRvZRNkR7iIcvI8/QArYHD4B1QCFz39IhHduB4DvQPCnqdr1TwAOYENoQMw&#10;u0DolHnEaIA5UGP7fUsMw0i8l0CIMisKPzjCppjOPTXNqWZ9qiGSgqsaOwwt9uK1i8Nmqw3fdBAp&#10;vh2p3sCjaHng61NWUInfwFuPlIlzyQ+T032wepqey18AAAD//wMAUEsDBBQABgAIAAAAIQCosHL4&#10;3AAAAAUBAAAPAAAAZHJzL2Rvd25yZXYueG1sTI5BS8NAEIXvBf/DMoKXYjdpobYxmyKCF5GCUfE6&#10;zU6TaHY2Zrdt+u8dT/Y47z2++fLN6Dp1pCG0ng2kswQUceVty7WB97en2xWoEJEtdp7JwJkCbIqr&#10;SY6Z9Sd+pWMZayUQDhkaaGLsM61D1ZDDMPM9sXR7PziMcg61tgOeBO46PU+SpXbYsnxosKfHhqrv&#10;8uAMJOXP59d2O11No3P7xfnj5bntK2NurseHe1CRxvg/hj99UYdCnHb+wDaoThiykzQFJeV6mc5B&#10;7Qws7tagi1xf2he/AAAA//8DAFBLAQItABQABgAIAAAAIQC2gziS/gAAAOEBAAATAAAAAAAAAAAA&#10;AAAAAAAAAABbQ29udGVudF9UeXBlc10ueG1sUEsBAi0AFAAGAAgAAAAhADj9If/WAAAAlAEAAAsA&#10;AAAAAAAAAAAAAAAALwEAAF9yZWxzLy5yZWxzUEsBAi0AFAAGAAgAAAAhABKhKnizAgAAhQUAAA4A&#10;AAAAAAAAAAAAAAAALgIAAGRycy9lMm9Eb2MueG1sUEsBAi0AFAAGAAgAAAAhAKiwcvjcAAAABQEA&#10;AA8AAAAAAAAAAAAAAAAADQUAAGRycy9kb3ducmV2LnhtbFBLBQYAAAAABAAEAPMAAAAWBgAAAAA=&#10;" fillcolor="navy" stroked="f">
                <v:fill angle="90" focus="100%" type="gradient"/>
                <v:path arrowok="t"/>
                <v:textbox>
                  <w:txbxContent>
                    <w:p w14:paraId="2EA8F690" w14:textId="77777777" w:rsidR="003F35BE" w:rsidRPr="00E269E7" w:rsidRDefault="003F35BE" w:rsidP="003F35BE">
                      <w:pPr>
                        <w:pStyle w:val="Heading9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  <w:r w:rsidRPr="00E269E7"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EB4F80" w:rsidRPr="00EB4F80">
        <w:rPr>
          <w:szCs w:val="20"/>
          <w:u w:val="single"/>
        </w:rPr>
        <w:t>Professional Experience</w:t>
      </w:r>
    </w:p>
    <w:p w14:paraId="226FF79D" w14:textId="77777777" w:rsidR="00F52039" w:rsidRPr="00B04762" w:rsidRDefault="00F52039" w:rsidP="00F52039">
      <w:pPr>
        <w:tabs>
          <w:tab w:val="left" w:pos="-540"/>
        </w:tabs>
        <w:suppressAutoHyphens/>
        <w:spacing w:before="120" w:after="120" w:line="276" w:lineRule="auto"/>
        <w:ind w:left="720"/>
        <w:jc w:val="both"/>
        <w:rPr>
          <w:szCs w:val="20"/>
        </w:rPr>
      </w:pPr>
    </w:p>
    <w:p w14:paraId="3C7B1056" w14:textId="6750CEED" w:rsidR="000A6025" w:rsidRPr="003A4B61" w:rsidRDefault="00145392" w:rsidP="00B04762">
      <w:pPr>
        <w:pStyle w:val="BodyText2"/>
        <w:numPr>
          <w:ilvl w:val="0"/>
          <w:numId w:val="5"/>
        </w:numPr>
        <w:pBdr>
          <w:bottom w:val="none" w:sz="0" w:space="0" w:color="auto"/>
        </w:pBdr>
        <w:spacing w:line="276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b/>
          <w:bCs/>
          <w:i w:val="0"/>
        </w:rPr>
        <w:t>5.4</w:t>
      </w:r>
      <w:r w:rsidR="00AD2571" w:rsidRPr="003A4B61">
        <w:rPr>
          <w:rFonts w:ascii="Times New Roman" w:hAnsi="Times New Roman" w:cs="Times New Roman"/>
          <w:b/>
          <w:bCs/>
          <w:i w:val="0"/>
        </w:rPr>
        <w:t xml:space="preserve"> years</w:t>
      </w:r>
      <w:r w:rsidR="00AD2571" w:rsidRPr="003A4B61">
        <w:rPr>
          <w:rFonts w:ascii="Times New Roman" w:hAnsi="Times New Roman" w:cs="Times New Roman"/>
          <w:i w:val="0"/>
        </w:rPr>
        <w:t xml:space="preserve"> of experience in</w:t>
      </w:r>
      <w:r w:rsidR="00B04762" w:rsidRPr="003A4B61">
        <w:rPr>
          <w:rFonts w:ascii="Times New Roman" w:hAnsi="Times New Roman" w:cs="Times New Roman"/>
          <w:i w:val="0"/>
        </w:rPr>
        <w:t xml:space="preserve"> multiple domains Windows</w:t>
      </w:r>
      <w:r>
        <w:rPr>
          <w:rFonts w:ascii="Times New Roman" w:hAnsi="Times New Roman" w:cs="Times New Roman"/>
          <w:i w:val="0"/>
        </w:rPr>
        <w:t>/Linux</w:t>
      </w:r>
      <w:r w:rsidR="00B04762" w:rsidRPr="003A4B61">
        <w:rPr>
          <w:rFonts w:ascii="Times New Roman" w:hAnsi="Times New Roman" w:cs="Times New Roman"/>
          <w:i w:val="0"/>
        </w:rPr>
        <w:t xml:space="preserve">, VMware with technical expertise in Installation, administration and operations support functions. </w:t>
      </w:r>
    </w:p>
    <w:p w14:paraId="46E1135E" w14:textId="77777777" w:rsidR="00A431C0" w:rsidRPr="005E01FA" w:rsidRDefault="00A431C0" w:rsidP="00A431C0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</w:rPr>
      </w:pPr>
    </w:p>
    <w:p w14:paraId="0B632956" w14:textId="77777777" w:rsidR="000A6025" w:rsidRPr="000A6025" w:rsidRDefault="000A6025" w:rsidP="000A6025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</w:p>
    <w:p w14:paraId="615959A0" w14:textId="77777777" w:rsidR="00DE64E5" w:rsidRPr="00A14060" w:rsidRDefault="0088545E" w:rsidP="00A14060">
      <w:pPr>
        <w:pStyle w:val="WW-BodyText2"/>
        <w:spacing w:line="360" w:lineRule="auto"/>
        <w:ind w:left="7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9F58A" wp14:editId="6B3D8A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3620" cy="233680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6BF12" w14:textId="77777777" w:rsidR="0015634D" w:rsidRPr="00E269E7" w:rsidRDefault="0015634D" w:rsidP="0015634D">
                            <w:pPr>
                              <w:pStyle w:val="Heading9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  <w:r w:rsidRPr="00E269E7"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9F58A" id="Text Box 30" o:spid="_x0000_s1028" type="#_x0000_t202" style="position:absolute;left:0;text-align:left;margin-left:0;margin-top:0;width:480.6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vxtAIAAIUFAAAOAAAAZHJzL2Uyb0RvYy54bWysVFtv2yAUfp+0/4B4T32Jk8ZWnWptl2lS&#10;d5Haac8E4xgNAwMSu53233eAJE3XPUzT/ICBcziX73znXFyOvUA7ZixXssbZWYoRk1Q1XG5q/OV+&#10;NVlgZB2RDRFKsho/MIsvl69fXQy6YrnqlGiYQWBE2mrQNe6c01WSWNqxntgzpZkEYatMTxwczSZp&#10;DBnAei+SPE3nyaBMo42izFq4vYlCvAz225ZR96ltLXNI1Bhic2E1YV37NVlekGpjiO443YdB/iGK&#10;nnAJTo+mbogjaGv4C1M9p0ZZ1bozqvpEtS2nLOQA2WTpb9ncdUSzkAuAY/URJvv/zNKPu88G8abG&#10;U4wk6aFE92x06EqNaBrgGbStQOtOg54b4R7KHFK1+lbRbxYQTE50PPK2sl57PXxQDRgkW6fCi7E1&#10;vQcJ0kZgBurxcKyBd0rhcp6l03kOIgqyfDqdL0IUCakOr7Wx7h1TPfKbGhuocbBOdrfW+WhIdVDZ&#10;V6RZcSGQUe4rd10A1bsNQgtv4gZpBbjGa2s262th0I542sB3DGJjT7UzL/vDk1X4PLkgGP8k/Pau&#10;BJeI+PaAJC0lggH42UHXkBCsdyKkX6XywUdL8QaQ2lvymAWS/SizvEiv8nKymi/OJ8WqmE3K83Qx&#10;SbPyqpynRVncrH76jLOi6njTMHnLJTsQPiv+jlD71otUDZRHQ43LWT4LYFol+DH6FxACTjGLZ2o9&#10;d9D/gvc1XkQwQYlUHSPNW9mEvSNcxH3yPPwAK2Bw+AdUAhc9/SIR3bgeA71z791Tc62aByAnsCFU&#10;AGYXbDplHjEaYA7U2H7fEsMwEu8lEKLMisIPjnAoZueemuZUsj6VEEnBVI0dhhL77bWLw2arDd90&#10;4Cn2jlRvoClaHvj6FBVk4g/Q65EycS75YXJ6DlpP03P5CwAA//8DAFBLAwQUAAYACAAAACEAxVM2&#10;e9sAAAAEAQAADwAAAGRycy9kb3ducmV2LnhtbEyOQUvDQBCF74L/YRnBS7GbthBizKaI4EWkYKp4&#10;nWanSTQ7G7PbNv33jl70MvB4j2++Yj25Xh1pDJ1nA4t5Aoq49rbjxsDr9vEmAxUissXeMxk4U4B1&#10;eXlRYG79iV/oWMVGCYRDjgbaGIdc61C35DDM/UAs3d6PDqPEsdF2xJPAXa+XSZJqhx3LhxYHemip&#10;/qwOzkBSfb1/bDazbBad26/Ob89P3VAbc3013d+BijTFvzH86Is6lOK08we2QfXCkN3vle42XSxB&#10;7Qys0gx0Wej/8uU3AAAA//8DAFBLAQItABQABgAIAAAAIQC2gziS/gAAAOEBAAATAAAAAAAAAAAA&#10;AAAAAAAAAABbQ29udGVudF9UeXBlc10ueG1sUEsBAi0AFAAGAAgAAAAhADj9If/WAAAAlAEAAAsA&#10;AAAAAAAAAAAAAAAALwEAAF9yZWxzLy5yZWxzUEsBAi0AFAAGAAgAAAAhAIk8i/G0AgAAhQUAAA4A&#10;AAAAAAAAAAAAAAAALgIAAGRycy9lMm9Eb2MueG1sUEsBAi0AFAAGAAgAAAAhAMVTNnvbAAAABAEA&#10;AA8AAAAAAAAAAAAAAAAADgUAAGRycy9kb3ducmV2LnhtbFBLBQYAAAAABAAEAPMAAAAWBgAAAAA=&#10;" fillcolor="navy" stroked="f">
                <v:fill angle="90" focus="100%" type="gradient"/>
                <v:path arrowok="t"/>
                <v:textbox>
                  <w:txbxContent>
                    <w:p w14:paraId="31D6BF12" w14:textId="77777777" w:rsidR="0015634D" w:rsidRPr="00E269E7" w:rsidRDefault="0015634D" w:rsidP="0015634D">
                      <w:pPr>
                        <w:pStyle w:val="Heading9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  <w:r w:rsidRPr="00E269E7"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BD04357" w14:textId="77777777" w:rsidR="00A14060" w:rsidRDefault="00A14060" w:rsidP="00A14060">
      <w:pPr>
        <w:spacing w:line="276" w:lineRule="auto"/>
        <w:ind w:left="810"/>
        <w:jc w:val="both"/>
        <w:rPr>
          <w:szCs w:val="20"/>
        </w:rPr>
      </w:pPr>
    </w:p>
    <w:p w14:paraId="5D73538F" w14:textId="77777777" w:rsidR="00163E46" w:rsidRPr="005F1033" w:rsidRDefault="00163E46" w:rsidP="00163E46">
      <w:pPr>
        <w:spacing w:line="276" w:lineRule="auto"/>
        <w:ind w:left="810"/>
        <w:jc w:val="both"/>
        <w:rPr>
          <w:color w:val="303030"/>
          <w:sz w:val="22"/>
          <w:szCs w:val="22"/>
        </w:rPr>
      </w:pPr>
    </w:p>
    <w:p w14:paraId="3FB42FE1" w14:textId="061B8356" w:rsidR="0052108C" w:rsidRPr="003A4B61" w:rsidRDefault="001D0F5E" w:rsidP="0052108C">
      <w:pPr>
        <w:numPr>
          <w:ilvl w:val="0"/>
          <w:numId w:val="13"/>
        </w:numPr>
        <w:spacing w:line="276" w:lineRule="auto"/>
        <w:ind w:left="810"/>
        <w:jc w:val="both"/>
        <w:rPr>
          <w:color w:val="303030"/>
          <w:szCs w:val="20"/>
        </w:rPr>
      </w:pPr>
      <w:r w:rsidRPr="003A4B61">
        <w:rPr>
          <w:b/>
          <w:szCs w:val="20"/>
        </w:rPr>
        <w:t>0.</w:t>
      </w:r>
      <w:r w:rsidR="00145392">
        <w:rPr>
          <w:b/>
          <w:szCs w:val="20"/>
        </w:rPr>
        <w:t>9</w:t>
      </w:r>
      <w:r w:rsidRPr="003A4B61">
        <w:rPr>
          <w:b/>
          <w:szCs w:val="20"/>
        </w:rPr>
        <w:t xml:space="preserve"> Years</w:t>
      </w:r>
      <w:r w:rsidR="00071E6C" w:rsidRPr="003A4B61">
        <w:rPr>
          <w:szCs w:val="20"/>
        </w:rPr>
        <w:t xml:space="preserve"> of</w:t>
      </w:r>
      <w:r w:rsidR="00233849" w:rsidRPr="003A4B61">
        <w:rPr>
          <w:szCs w:val="20"/>
        </w:rPr>
        <w:t xml:space="preserve"> </w:t>
      </w:r>
      <w:r w:rsidR="00071E6C" w:rsidRPr="003A4B61">
        <w:rPr>
          <w:szCs w:val="20"/>
        </w:rPr>
        <w:t xml:space="preserve">experience </w:t>
      </w:r>
      <w:r w:rsidR="00233849" w:rsidRPr="003A4B61">
        <w:rPr>
          <w:szCs w:val="20"/>
        </w:rPr>
        <w:t xml:space="preserve">as </w:t>
      </w:r>
      <w:r w:rsidR="00B025C1" w:rsidRPr="003A4B61">
        <w:rPr>
          <w:szCs w:val="20"/>
        </w:rPr>
        <w:t>a</w:t>
      </w:r>
      <w:r w:rsidR="008875F9" w:rsidRPr="003A4B61">
        <w:rPr>
          <w:szCs w:val="20"/>
        </w:rPr>
        <w:t xml:space="preserve"> W</w:t>
      </w:r>
      <w:r w:rsidR="00071E6C" w:rsidRPr="003A4B61">
        <w:rPr>
          <w:szCs w:val="20"/>
        </w:rPr>
        <w:t>indows</w:t>
      </w:r>
      <w:r w:rsidR="00145392">
        <w:rPr>
          <w:szCs w:val="20"/>
        </w:rPr>
        <w:t>/Linux</w:t>
      </w:r>
      <w:r w:rsidR="008875F9" w:rsidRPr="003A4B61">
        <w:rPr>
          <w:szCs w:val="20"/>
        </w:rPr>
        <w:t xml:space="preserve"> and VMware</w:t>
      </w:r>
      <w:r w:rsidR="00071E6C" w:rsidRPr="003A4B61">
        <w:rPr>
          <w:szCs w:val="20"/>
        </w:rPr>
        <w:t xml:space="preserve"> administrator </w:t>
      </w:r>
      <w:r w:rsidR="00B025C1" w:rsidRPr="003A4B61">
        <w:rPr>
          <w:szCs w:val="20"/>
        </w:rPr>
        <w:t xml:space="preserve">at </w:t>
      </w:r>
      <w:r w:rsidRPr="003A4B61">
        <w:rPr>
          <w:b/>
          <w:szCs w:val="20"/>
        </w:rPr>
        <w:t>NTTDATA Services</w:t>
      </w:r>
      <w:r w:rsidRPr="003A4B61">
        <w:rPr>
          <w:szCs w:val="20"/>
        </w:rPr>
        <w:t xml:space="preserve"> </w:t>
      </w:r>
      <w:r w:rsidR="00B025C1" w:rsidRPr="003A4B61">
        <w:rPr>
          <w:szCs w:val="20"/>
        </w:rPr>
        <w:t>Bangalore</w:t>
      </w:r>
      <w:r w:rsidR="00811BA0" w:rsidRPr="003A4B61">
        <w:rPr>
          <w:szCs w:val="20"/>
        </w:rPr>
        <w:t xml:space="preserve"> </w:t>
      </w:r>
      <w:r w:rsidR="0015634D" w:rsidRPr="003A4B61">
        <w:rPr>
          <w:szCs w:val="20"/>
        </w:rPr>
        <w:t xml:space="preserve">from </w:t>
      </w:r>
      <w:r w:rsidRPr="003A4B61">
        <w:rPr>
          <w:b/>
          <w:szCs w:val="20"/>
        </w:rPr>
        <w:t>November</w:t>
      </w:r>
      <w:r w:rsidR="00811BA0" w:rsidRPr="003A4B61">
        <w:rPr>
          <w:b/>
          <w:szCs w:val="20"/>
        </w:rPr>
        <w:t xml:space="preserve"> 201</w:t>
      </w:r>
      <w:r w:rsidR="00687EEB" w:rsidRPr="003A4B61">
        <w:rPr>
          <w:b/>
          <w:szCs w:val="20"/>
        </w:rPr>
        <w:t>9</w:t>
      </w:r>
      <w:r w:rsidR="006E2659" w:rsidRPr="003A4B61">
        <w:rPr>
          <w:b/>
          <w:szCs w:val="20"/>
        </w:rPr>
        <w:t xml:space="preserve"> to </w:t>
      </w:r>
      <w:r w:rsidR="004C582D" w:rsidRPr="003A4B61">
        <w:rPr>
          <w:b/>
          <w:szCs w:val="20"/>
        </w:rPr>
        <w:t>till date</w:t>
      </w:r>
    </w:p>
    <w:p w14:paraId="7E9DAB51" w14:textId="13F6B907" w:rsidR="00071E6C" w:rsidRPr="003A4B61" w:rsidRDefault="00A91654" w:rsidP="00071E6C">
      <w:pPr>
        <w:pStyle w:val="ListParagraph"/>
        <w:widowControl w:val="0"/>
        <w:numPr>
          <w:ilvl w:val="0"/>
          <w:numId w:val="13"/>
        </w:numPr>
        <w:tabs>
          <w:tab w:val="left" w:pos="7290"/>
        </w:tabs>
        <w:suppressAutoHyphens/>
        <w:autoSpaceDE w:val="0"/>
        <w:spacing w:before="120" w:after="120"/>
        <w:jc w:val="both"/>
        <w:rPr>
          <w:b/>
        </w:rPr>
      </w:pPr>
      <w:r w:rsidRPr="003A4B61">
        <w:t>Designation</w:t>
      </w:r>
      <w:r w:rsidRPr="003A4B61">
        <w:rPr>
          <w:b/>
        </w:rPr>
        <w:t>:</w:t>
      </w:r>
      <w:r w:rsidR="00071E6C" w:rsidRPr="003A4B61">
        <w:rPr>
          <w:b/>
        </w:rPr>
        <w:t xml:space="preserve">  </w:t>
      </w:r>
      <w:r w:rsidR="001D0F5E" w:rsidRPr="003A4B61">
        <w:rPr>
          <w:b/>
        </w:rPr>
        <w:t>System Administrator</w:t>
      </w:r>
      <w:r w:rsidR="00AE05A4" w:rsidRPr="003A4B61">
        <w:rPr>
          <w:b/>
        </w:rPr>
        <w:t xml:space="preserve"> Analyst</w:t>
      </w:r>
    </w:p>
    <w:p w14:paraId="05D7049D" w14:textId="3AD419DD" w:rsidR="001D0F5E" w:rsidRPr="003A4B61" w:rsidRDefault="001D0F5E" w:rsidP="001D0F5E">
      <w:pPr>
        <w:numPr>
          <w:ilvl w:val="0"/>
          <w:numId w:val="13"/>
        </w:numPr>
        <w:spacing w:line="276" w:lineRule="auto"/>
        <w:ind w:left="810"/>
        <w:jc w:val="both"/>
        <w:rPr>
          <w:color w:val="303030"/>
          <w:szCs w:val="20"/>
        </w:rPr>
      </w:pPr>
      <w:r w:rsidRPr="003A4B61">
        <w:rPr>
          <w:b/>
          <w:szCs w:val="20"/>
        </w:rPr>
        <w:t>2 years</w:t>
      </w:r>
      <w:r w:rsidRPr="003A4B61">
        <w:rPr>
          <w:szCs w:val="20"/>
        </w:rPr>
        <w:t xml:space="preserve"> of experience as a Windows</w:t>
      </w:r>
      <w:r w:rsidR="00145392">
        <w:rPr>
          <w:szCs w:val="20"/>
        </w:rPr>
        <w:t>/Linux</w:t>
      </w:r>
      <w:r w:rsidRPr="003A4B61">
        <w:rPr>
          <w:szCs w:val="20"/>
        </w:rPr>
        <w:t xml:space="preserve"> and VMware administrator at </w:t>
      </w:r>
      <w:r w:rsidR="00A91654">
        <w:rPr>
          <w:b/>
          <w:szCs w:val="20"/>
        </w:rPr>
        <w:t>McA</w:t>
      </w:r>
      <w:r w:rsidR="00145392">
        <w:rPr>
          <w:b/>
          <w:szCs w:val="20"/>
        </w:rPr>
        <w:t>fee Software India</w:t>
      </w:r>
      <w:r w:rsidRPr="003A4B61">
        <w:rPr>
          <w:b/>
          <w:szCs w:val="20"/>
        </w:rPr>
        <w:t xml:space="preserve"> P</w:t>
      </w:r>
      <w:r w:rsidR="00145392">
        <w:rPr>
          <w:b/>
          <w:szCs w:val="20"/>
        </w:rPr>
        <w:t>vt.</w:t>
      </w:r>
      <w:r w:rsidRPr="003A4B61">
        <w:rPr>
          <w:b/>
          <w:szCs w:val="20"/>
        </w:rPr>
        <w:t xml:space="preserve"> L</w:t>
      </w:r>
      <w:r w:rsidR="00145392">
        <w:rPr>
          <w:b/>
          <w:szCs w:val="20"/>
        </w:rPr>
        <w:t>td.</w:t>
      </w:r>
      <w:r w:rsidRPr="003A4B61">
        <w:rPr>
          <w:szCs w:val="20"/>
        </w:rPr>
        <w:t xml:space="preserve"> Bangalore from </w:t>
      </w:r>
      <w:r w:rsidR="00145392">
        <w:rPr>
          <w:b/>
          <w:szCs w:val="20"/>
        </w:rPr>
        <w:t>November</w:t>
      </w:r>
      <w:r w:rsidRPr="003A4B61">
        <w:rPr>
          <w:b/>
          <w:szCs w:val="20"/>
        </w:rPr>
        <w:t xml:space="preserve"> 201</w:t>
      </w:r>
      <w:r w:rsidR="00145392">
        <w:rPr>
          <w:b/>
          <w:szCs w:val="20"/>
        </w:rPr>
        <w:t>7</w:t>
      </w:r>
      <w:r w:rsidRPr="003A4B61">
        <w:rPr>
          <w:b/>
          <w:szCs w:val="20"/>
        </w:rPr>
        <w:t xml:space="preserve"> to </w:t>
      </w:r>
      <w:r w:rsidR="00145392">
        <w:rPr>
          <w:b/>
          <w:szCs w:val="20"/>
        </w:rPr>
        <w:t>30</w:t>
      </w:r>
      <w:r w:rsidR="00145392" w:rsidRPr="00145392">
        <w:rPr>
          <w:b/>
          <w:szCs w:val="20"/>
          <w:vertAlign w:val="superscript"/>
        </w:rPr>
        <w:t>th</w:t>
      </w:r>
      <w:r w:rsidR="00145392">
        <w:rPr>
          <w:b/>
          <w:szCs w:val="20"/>
        </w:rPr>
        <w:t xml:space="preserve"> October</w:t>
      </w:r>
      <w:r w:rsidR="00687EEB" w:rsidRPr="003A4B61">
        <w:rPr>
          <w:b/>
          <w:szCs w:val="20"/>
        </w:rPr>
        <w:t xml:space="preserve"> 2019.</w:t>
      </w:r>
    </w:p>
    <w:p w14:paraId="5611AC84" w14:textId="55B65977" w:rsidR="001D0F5E" w:rsidRPr="003A4B61" w:rsidRDefault="00A91654" w:rsidP="001D0F5E">
      <w:pPr>
        <w:pStyle w:val="ListParagraph"/>
        <w:widowControl w:val="0"/>
        <w:numPr>
          <w:ilvl w:val="0"/>
          <w:numId w:val="13"/>
        </w:numPr>
        <w:tabs>
          <w:tab w:val="left" w:pos="7290"/>
        </w:tabs>
        <w:suppressAutoHyphens/>
        <w:autoSpaceDE w:val="0"/>
        <w:spacing w:before="120" w:after="120"/>
        <w:jc w:val="both"/>
        <w:rPr>
          <w:b/>
        </w:rPr>
      </w:pPr>
      <w:r w:rsidRPr="003A4B61">
        <w:t>Designation</w:t>
      </w:r>
      <w:r w:rsidRPr="003A4B61">
        <w:rPr>
          <w:b/>
        </w:rPr>
        <w:t>:</w:t>
      </w:r>
      <w:r w:rsidR="001D0F5E" w:rsidRPr="003A4B61">
        <w:rPr>
          <w:b/>
        </w:rPr>
        <w:t xml:space="preserve">  </w:t>
      </w:r>
      <w:r>
        <w:rPr>
          <w:b/>
        </w:rPr>
        <w:t xml:space="preserve">IT Support Specialist </w:t>
      </w:r>
    </w:p>
    <w:p w14:paraId="7DB138AA" w14:textId="11C1963E" w:rsidR="00145392" w:rsidRPr="00145392" w:rsidRDefault="00145392" w:rsidP="00145392">
      <w:pPr>
        <w:numPr>
          <w:ilvl w:val="0"/>
          <w:numId w:val="13"/>
        </w:numPr>
        <w:spacing w:line="276" w:lineRule="auto"/>
        <w:ind w:left="810"/>
        <w:jc w:val="both"/>
        <w:rPr>
          <w:color w:val="303030"/>
          <w:szCs w:val="20"/>
        </w:rPr>
      </w:pPr>
      <w:r w:rsidRPr="003A4B61">
        <w:rPr>
          <w:b/>
          <w:szCs w:val="20"/>
        </w:rPr>
        <w:t>2 years</w:t>
      </w:r>
      <w:r w:rsidRPr="003A4B61">
        <w:rPr>
          <w:szCs w:val="20"/>
        </w:rPr>
        <w:t xml:space="preserve"> of experience as a Windows</w:t>
      </w:r>
      <w:r>
        <w:rPr>
          <w:szCs w:val="20"/>
        </w:rPr>
        <w:t>/Linux</w:t>
      </w:r>
      <w:r w:rsidRPr="003A4B61">
        <w:rPr>
          <w:szCs w:val="20"/>
        </w:rPr>
        <w:t xml:space="preserve"> and VMware administrator at </w:t>
      </w:r>
      <w:r>
        <w:rPr>
          <w:b/>
          <w:szCs w:val="20"/>
        </w:rPr>
        <w:t>Flat World Solutions</w:t>
      </w:r>
      <w:r w:rsidRPr="003A4B61">
        <w:rPr>
          <w:szCs w:val="20"/>
        </w:rPr>
        <w:t xml:space="preserve"> </w:t>
      </w:r>
      <w:r w:rsidRPr="00145392">
        <w:rPr>
          <w:b/>
          <w:szCs w:val="20"/>
        </w:rPr>
        <w:t>Pvt. Ltd</w:t>
      </w:r>
      <w:r>
        <w:rPr>
          <w:szCs w:val="20"/>
        </w:rPr>
        <w:t xml:space="preserve">. </w:t>
      </w:r>
      <w:r w:rsidRPr="003A4B61">
        <w:rPr>
          <w:szCs w:val="20"/>
        </w:rPr>
        <w:t xml:space="preserve">Bangalore from </w:t>
      </w:r>
      <w:r>
        <w:rPr>
          <w:b/>
          <w:szCs w:val="20"/>
        </w:rPr>
        <w:t>November</w:t>
      </w:r>
      <w:r w:rsidRPr="003A4B61">
        <w:rPr>
          <w:b/>
          <w:szCs w:val="20"/>
        </w:rPr>
        <w:t xml:space="preserve"> 201</w:t>
      </w:r>
      <w:r>
        <w:rPr>
          <w:b/>
          <w:szCs w:val="20"/>
        </w:rPr>
        <w:t>5</w:t>
      </w:r>
      <w:r w:rsidRPr="003A4B61">
        <w:rPr>
          <w:b/>
          <w:szCs w:val="20"/>
        </w:rPr>
        <w:t xml:space="preserve"> to November 201</w:t>
      </w:r>
      <w:r>
        <w:rPr>
          <w:b/>
          <w:szCs w:val="20"/>
        </w:rPr>
        <w:t>7</w:t>
      </w:r>
      <w:r w:rsidRPr="003A4B61">
        <w:rPr>
          <w:b/>
          <w:szCs w:val="20"/>
        </w:rPr>
        <w:t>.</w:t>
      </w:r>
    </w:p>
    <w:p w14:paraId="03184A37" w14:textId="4C3FF2D1" w:rsidR="00145392" w:rsidRDefault="00145392" w:rsidP="00145392">
      <w:pPr>
        <w:pStyle w:val="ListParagraph"/>
        <w:widowControl w:val="0"/>
        <w:numPr>
          <w:ilvl w:val="0"/>
          <w:numId w:val="13"/>
        </w:numPr>
        <w:tabs>
          <w:tab w:val="left" w:pos="7290"/>
        </w:tabs>
        <w:suppressAutoHyphens/>
        <w:autoSpaceDE w:val="0"/>
        <w:spacing w:before="120" w:after="120"/>
        <w:jc w:val="both"/>
        <w:rPr>
          <w:b/>
        </w:rPr>
      </w:pPr>
      <w:r w:rsidRPr="003A4B61">
        <w:t>Designation</w:t>
      </w:r>
      <w:r w:rsidRPr="003A4B61">
        <w:rPr>
          <w:b/>
        </w:rPr>
        <w:t xml:space="preserve">:  </w:t>
      </w:r>
      <w:r>
        <w:rPr>
          <w:b/>
        </w:rPr>
        <w:t>Tech</w:t>
      </w:r>
      <w:r w:rsidR="006B4EA7">
        <w:rPr>
          <w:b/>
        </w:rPr>
        <w:t>nical Support Engineer</w:t>
      </w:r>
    </w:p>
    <w:p w14:paraId="6F704D11" w14:textId="24F6B78F" w:rsidR="00A91654" w:rsidRPr="00145392" w:rsidRDefault="00A91654" w:rsidP="00A91654">
      <w:pPr>
        <w:numPr>
          <w:ilvl w:val="0"/>
          <w:numId w:val="13"/>
        </w:numPr>
        <w:spacing w:line="276" w:lineRule="auto"/>
        <w:ind w:left="810"/>
        <w:jc w:val="both"/>
        <w:rPr>
          <w:color w:val="303030"/>
          <w:szCs w:val="20"/>
        </w:rPr>
      </w:pPr>
      <w:r>
        <w:rPr>
          <w:b/>
          <w:szCs w:val="20"/>
        </w:rPr>
        <w:t>0.7</w:t>
      </w:r>
      <w:r w:rsidRPr="003A4B61">
        <w:rPr>
          <w:b/>
          <w:szCs w:val="20"/>
        </w:rPr>
        <w:t xml:space="preserve"> years</w:t>
      </w:r>
      <w:r w:rsidRPr="003A4B61">
        <w:rPr>
          <w:szCs w:val="20"/>
        </w:rPr>
        <w:t xml:space="preserve"> of experience as a </w:t>
      </w:r>
      <w:r>
        <w:rPr>
          <w:b/>
        </w:rPr>
        <w:t>Technical Support Engineer</w:t>
      </w:r>
      <w:r w:rsidRPr="003A4B61">
        <w:rPr>
          <w:szCs w:val="20"/>
        </w:rPr>
        <w:t xml:space="preserve"> at </w:t>
      </w:r>
      <w:r>
        <w:rPr>
          <w:b/>
          <w:szCs w:val="20"/>
        </w:rPr>
        <w:t xml:space="preserve">Wipro InfoTech </w:t>
      </w:r>
      <w:r>
        <w:rPr>
          <w:szCs w:val="20"/>
        </w:rPr>
        <w:t>Mysore</w:t>
      </w:r>
      <w:r w:rsidRPr="003A4B61">
        <w:rPr>
          <w:szCs w:val="20"/>
        </w:rPr>
        <w:t xml:space="preserve"> from </w:t>
      </w:r>
      <w:r>
        <w:rPr>
          <w:b/>
          <w:szCs w:val="20"/>
        </w:rPr>
        <w:t>July</w:t>
      </w:r>
      <w:r w:rsidRPr="003A4B61">
        <w:rPr>
          <w:b/>
          <w:szCs w:val="20"/>
        </w:rPr>
        <w:t xml:space="preserve"> 201</w:t>
      </w:r>
      <w:r>
        <w:rPr>
          <w:b/>
          <w:szCs w:val="20"/>
        </w:rPr>
        <w:t>0</w:t>
      </w:r>
      <w:r w:rsidRPr="003A4B61">
        <w:rPr>
          <w:b/>
          <w:szCs w:val="20"/>
        </w:rPr>
        <w:t xml:space="preserve"> to </w:t>
      </w:r>
      <w:r>
        <w:rPr>
          <w:b/>
          <w:szCs w:val="20"/>
        </w:rPr>
        <w:t>February</w:t>
      </w:r>
      <w:r w:rsidRPr="003A4B61">
        <w:rPr>
          <w:b/>
          <w:szCs w:val="20"/>
        </w:rPr>
        <w:t xml:space="preserve"> 201</w:t>
      </w:r>
      <w:r>
        <w:rPr>
          <w:b/>
          <w:szCs w:val="20"/>
        </w:rPr>
        <w:t>1</w:t>
      </w:r>
      <w:r w:rsidRPr="003A4B61">
        <w:rPr>
          <w:b/>
          <w:szCs w:val="20"/>
        </w:rPr>
        <w:t>.</w:t>
      </w:r>
    </w:p>
    <w:p w14:paraId="4D3FF3CD" w14:textId="7B070C18" w:rsidR="00A91654" w:rsidRDefault="00A91654" w:rsidP="00A91654">
      <w:pPr>
        <w:pStyle w:val="ListParagraph"/>
        <w:widowControl w:val="0"/>
        <w:numPr>
          <w:ilvl w:val="0"/>
          <w:numId w:val="13"/>
        </w:numPr>
        <w:tabs>
          <w:tab w:val="left" w:pos="7290"/>
        </w:tabs>
        <w:suppressAutoHyphens/>
        <w:autoSpaceDE w:val="0"/>
        <w:spacing w:before="120" w:after="120"/>
        <w:jc w:val="both"/>
        <w:rPr>
          <w:b/>
        </w:rPr>
      </w:pPr>
      <w:r>
        <w:t xml:space="preserve">   </w:t>
      </w:r>
      <w:r w:rsidRPr="003A4B61">
        <w:t>Designation</w:t>
      </w:r>
      <w:r w:rsidRPr="003A4B61">
        <w:rPr>
          <w:b/>
        </w:rPr>
        <w:t xml:space="preserve">:  </w:t>
      </w:r>
      <w:r>
        <w:rPr>
          <w:b/>
        </w:rPr>
        <w:t>Technical Support Engineer</w:t>
      </w:r>
    </w:p>
    <w:p w14:paraId="61E93874" w14:textId="77777777" w:rsidR="00B04762" w:rsidRPr="00EB4F80" w:rsidRDefault="00B04762" w:rsidP="00B04762">
      <w:pPr>
        <w:pStyle w:val="BodyText2"/>
        <w:pBdr>
          <w:bottom w:val="none" w:sz="0" w:space="0" w:color="auto"/>
        </w:pBdr>
        <w:spacing w:line="276" w:lineRule="auto"/>
        <w:jc w:val="both"/>
        <w:rPr>
          <w:rFonts w:ascii="Times New Roman" w:hAnsi="Times New Roman" w:cs="Times New Roman"/>
          <w:b/>
          <w:i w:val="0"/>
          <w:color w:val="000000"/>
          <w:spacing w:val="2"/>
          <w:u w:val="single"/>
        </w:rPr>
      </w:pPr>
      <w:r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B19A0" wp14:editId="6982D40F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103620" cy="23368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6D514" w14:textId="7F76B236" w:rsidR="00B04762" w:rsidRPr="00041F5E" w:rsidRDefault="00B04762" w:rsidP="00B04762">
                            <w:pPr>
                              <w:pStyle w:val="Heading9"/>
                              <w:ind w:left="-180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  <w:r w:rsidRPr="00041F5E"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  <w:t xml:space="preserve">   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B19A0" id="Text Box 27" o:spid="_x0000_s1029" type="#_x0000_t202" style="position:absolute;left:0;text-align:left;margin-left:0;margin-top:2.15pt;width:480.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JWswIAAIUFAAAOAAAAZHJzL2Uyb0RvYy54bWysVEuP0zAQviPxHyzfu3k0fSTadMXuUoS0&#10;PKRdxNl1nMbCsY3tNlkQ/52x3ZYuywEhcnBsz8Mz33wzl1djL9CeGcuVrHF2kWLEJFUNl9saf3pY&#10;T5YYWUdkQ4SSrMaPzOKr1csXl4OuWK46JRpmEDiRthp0jTvndJUklnasJ/ZCaSZB2CrTEwdHs00a&#10;Qwbw3oskT9N5MijTaKMosxZub6MQr4L/tmXUfWhbyxwSNYbYXFhNWDd+TVaXpNoaojtOD2GQf4ii&#10;J1zCoydXt8QRtDP8maueU6Osat0FVX2i2pZTFnKAbLL0t2zuO6JZyAXAsfoEk/1/bun7/UeDeFPj&#10;GUaS9FCiBzY6dK1GlC88PIO2FWjda9BzI9xDmUOqVt8p+sWCSnKmEw2s194M71QDDsnOqWAxtqb3&#10;IEHaCNxAPR5PNfCPUricZ+l0noOIgiyfTufLUKSEVEdrbax7w1SP/KbGBmocvJP9nXU+GlIdVQ4V&#10;adZcCGSU+8xdF0D1zwahBZu4QVoBrvHamu3mRhi0J5428J2C2Npz7czL/mCyDp9HD4LxJuF3eEpw&#10;iYhvD0jSUiIYgJ8ddQ0JwfpHhPSrVD746CneAFIHTx6zQLLvZZYX6XVeTtbz5WJSrIvZpFyky0ma&#10;ldflPC3K4nb9w2ecFVXHm4bJOy7ZkfBZ8XeEOrRepGqgPBpqXM7yWQDTKsFP0T+DEHCKWTxR67mD&#10;/he8r/EygglKpOoYaV7LJuwd4SLuk6fhB1gBg+M/oBK46OkXiejGzRjoPT1yeaOaRyAnsCFUAGYX&#10;bDplvmE0wByosf26I4ZhJN5KIESZFYUfHOFQzBaemuZcsjmXEEnBVY0dhhL77Y2Lw2anDd928FLs&#10;HaleQVO0PPDVd0+MCjLxB+j1SJk4l/wwOT8HrV/Tc/UTAAD//wMAUEsDBBQABgAIAAAAIQBrWCQD&#10;2wAAAAUBAAAPAAAAZHJzL2Rvd25yZXYueG1sTI5BS8NAEIXvgv9hGcFLaTdppdSYTRHBi0jBqPQ6&#10;zU6TaHY2Zrdt+u8dT/X4eI/vffl6dJ060hBazwbSWQKKuPK25drAx/vzdAUqRGSLnWcycKYA6+L6&#10;KsfM+hO/0bGMtRIIhwwNNDH2mdahashhmPmeWLq9HxxGiUOt7YAngbtOz5NkqR22LA8N9vTUUPVd&#10;HpyBpPzZfm02k9UkOrdfnD9fX9q+Mub2Znx8ABVpjJcx/OmLOhTitPMHtkF1wpCdgbsFKCnvl+kc&#10;1E5ymoIucv3fvvgFAAD//wMAUEsBAi0AFAAGAAgAAAAhALaDOJL+AAAA4QEAABMAAAAAAAAAAAAA&#10;AAAAAAAAAFtDb250ZW50X1R5cGVzXS54bWxQSwECLQAUAAYACAAAACEAOP0h/9YAAACUAQAACwAA&#10;AAAAAAAAAAAAAAAvAQAAX3JlbHMvLnJlbHNQSwECLQAUAAYACAAAACEA4O3CVrMCAACFBQAADgAA&#10;AAAAAAAAAAAAAAAuAgAAZHJzL2Uyb0RvYy54bWxQSwECLQAUAAYACAAAACEAa1gkA9sAAAAFAQAA&#10;DwAAAAAAAAAAAAAAAAANBQAAZHJzL2Rvd25yZXYueG1sUEsFBgAAAAAEAAQA8wAAABUGAAAAAA==&#10;" fillcolor="navy" stroked="f">
                <v:fill angle="90" focus="100%" type="gradient"/>
                <v:path arrowok="t"/>
                <v:textbox>
                  <w:txbxContent>
                    <w:p w14:paraId="37C6D514" w14:textId="7F76B236" w:rsidR="00B04762" w:rsidRPr="00041F5E" w:rsidRDefault="00B04762" w:rsidP="00B04762">
                      <w:pPr>
                        <w:pStyle w:val="Heading9"/>
                        <w:ind w:left="-180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  <w:r w:rsidRPr="00041F5E"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  <w:t xml:space="preserve">   Technical Skills</w:t>
                      </w:r>
                    </w:p>
                  </w:txbxContent>
                </v:textbox>
              </v:shape>
            </w:pict>
          </mc:Fallback>
        </mc:AlternateContent>
      </w:r>
      <w:r w:rsidRPr="00EB4F80">
        <w:rPr>
          <w:rFonts w:ascii="Times New Roman" w:hAnsi="Times New Roman" w:cs="Times New Roman"/>
          <w:b/>
          <w:i w:val="0"/>
          <w:color w:val="000000"/>
          <w:spacing w:val="2"/>
          <w:u w:val="single"/>
        </w:rPr>
        <w:t>Technical skills</w:t>
      </w:r>
    </w:p>
    <w:p w14:paraId="4B27B253" w14:textId="77777777" w:rsidR="00B04762" w:rsidRPr="00136AAD" w:rsidRDefault="00B04762" w:rsidP="00B04762">
      <w:pPr>
        <w:spacing w:line="276" w:lineRule="auto"/>
        <w:jc w:val="both"/>
        <w:rPr>
          <w:b/>
          <w:sz w:val="22"/>
          <w:szCs w:val="22"/>
          <w:u w:val="single"/>
        </w:rPr>
      </w:pPr>
    </w:p>
    <w:p w14:paraId="1ECC3E98" w14:textId="77777777" w:rsidR="006B2F58" w:rsidRPr="005F1033" w:rsidRDefault="006B2F58" w:rsidP="00163E46">
      <w:pPr>
        <w:pStyle w:val="BodyText2"/>
        <w:pBdr>
          <w:bottom w:val="none" w:sz="0" w:space="0" w:color="auto"/>
        </w:pBdr>
        <w:tabs>
          <w:tab w:val="left" w:pos="720"/>
        </w:tabs>
        <w:suppressAutoHyphens/>
        <w:spacing w:after="120" w:line="276" w:lineRule="auto"/>
        <w:jc w:val="both"/>
        <w:rPr>
          <w:rFonts w:ascii="Times New Roman" w:hAnsi="Times New Roman" w:cs="Times New Roman"/>
          <w:i w:val="0"/>
          <w:sz w:val="22"/>
          <w:szCs w:val="22"/>
        </w:rPr>
      </w:pPr>
    </w:p>
    <w:p w14:paraId="4CF1017A" w14:textId="06E47766" w:rsidR="00B04762" w:rsidRPr="00145392" w:rsidRDefault="00100DD7" w:rsidP="00FB06EC">
      <w:pPr>
        <w:pStyle w:val="BodyText2"/>
        <w:numPr>
          <w:ilvl w:val="0"/>
          <w:numId w:val="5"/>
        </w:numPr>
        <w:pBdr>
          <w:bottom w:val="none" w:sz="0" w:space="0" w:color="auto"/>
        </w:pBdr>
        <w:tabs>
          <w:tab w:val="left" w:pos="720"/>
        </w:tabs>
        <w:suppressAutoHyphens/>
        <w:spacing w:after="120" w:line="276" w:lineRule="auto"/>
        <w:jc w:val="both"/>
        <w:rPr>
          <w:rFonts w:ascii="Times New Roman" w:hAnsi="Times New Roman" w:cs="Times New Roman"/>
          <w:i w:val="0"/>
        </w:rPr>
      </w:pPr>
      <w:r w:rsidRPr="006B2F58">
        <w:rPr>
          <w:rFonts w:ascii="Times New Roman" w:hAnsi="Times New Roman" w:cs="Times New Roman"/>
          <w:b/>
          <w:bCs/>
          <w:i w:val="0"/>
        </w:rPr>
        <w:t>Windows OS</w:t>
      </w:r>
      <w:r w:rsidR="00B04762" w:rsidRPr="006B2F58">
        <w:rPr>
          <w:rFonts w:ascii="Times New Roman" w:hAnsi="Times New Roman" w:cs="Times New Roman"/>
          <w:i w:val="0"/>
        </w:rPr>
        <w:t xml:space="preserve">:  </w:t>
      </w:r>
      <w:r w:rsidR="00B04762" w:rsidRPr="006B2F58">
        <w:rPr>
          <w:rFonts w:ascii="Times New Roman" w:hAnsi="Times New Roman" w:cs="Times New Roman"/>
          <w:b/>
          <w:i w:val="0"/>
        </w:rPr>
        <w:t xml:space="preserve">Windows </w:t>
      </w:r>
      <w:r w:rsidRPr="006B2F58">
        <w:rPr>
          <w:rFonts w:ascii="Times New Roman" w:hAnsi="Times New Roman" w:cs="Times New Roman"/>
          <w:b/>
          <w:i w:val="0"/>
        </w:rPr>
        <w:t>2003,</w:t>
      </w:r>
      <w:r w:rsidR="00B04762" w:rsidRPr="006B2F58">
        <w:rPr>
          <w:rFonts w:ascii="Times New Roman" w:hAnsi="Times New Roman" w:cs="Times New Roman"/>
          <w:b/>
          <w:i w:val="0"/>
        </w:rPr>
        <w:t>2008</w:t>
      </w:r>
      <w:r w:rsidR="00547071" w:rsidRPr="006B2F58">
        <w:rPr>
          <w:rFonts w:ascii="Times New Roman" w:hAnsi="Times New Roman" w:cs="Times New Roman"/>
          <w:b/>
          <w:i w:val="0"/>
        </w:rPr>
        <w:t>,2008R2,2012</w:t>
      </w:r>
      <w:r w:rsidR="00B04762" w:rsidRPr="006B2F58">
        <w:rPr>
          <w:rFonts w:ascii="Times New Roman" w:hAnsi="Times New Roman" w:cs="Times New Roman"/>
          <w:b/>
          <w:i w:val="0"/>
        </w:rPr>
        <w:t>, 2012 R2</w:t>
      </w:r>
      <w:r w:rsidR="00547071" w:rsidRPr="006B2F58">
        <w:rPr>
          <w:rFonts w:ascii="Times New Roman" w:hAnsi="Times New Roman" w:cs="Times New Roman"/>
          <w:b/>
          <w:i w:val="0"/>
        </w:rPr>
        <w:t>,</w:t>
      </w:r>
      <w:r w:rsidR="00B04762" w:rsidRPr="006B2F58">
        <w:rPr>
          <w:rFonts w:ascii="Times New Roman" w:hAnsi="Times New Roman" w:cs="Times New Roman"/>
          <w:b/>
          <w:i w:val="0"/>
        </w:rPr>
        <w:t xml:space="preserve">2016 </w:t>
      </w:r>
      <w:r w:rsidRPr="006B2F58">
        <w:rPr>
          <w:rFonts w:ascii="Times New Roman" w:hAnsi="Times New Roman" w:cs="Times New Roman"/>
          <w:b/>
          <w:i w:val="0"/>
        </w:rPr>
        <w:t>and 2019 S</w:t>
      </w:r>
      <w:r w:rsidR="00B04762" w:rsidRPr="006B2F58">
        <w:rPr>
          <w:rFonts w:ascii="Times New Roman" w:hAnsi="Times New Roman" w:cs="Times New Roman"/>
          <w:b/>
          <w:i w:val="0"/>
        </w:rPr>
        <w:t>erver</w:t>
      </w:r>
      <w:r w:rsidR="00547071" w:rsidRPr="006B2F58">
        <w:rPr>
          <w:rFonts w:ascii="Times New Roman" w:hAnsi="Times New Roman" w:cs="Times New Roman"/>
          <w:b/>
          <w:i w:val="0"/>
        </w:rPr>
        <w:t xml:space="preserve"> OS</w:t>
      </w:r>
    </w:p>
    <w:p w14:paraId="05C52B65" w14:textId="53E76151" w:rsidR="00145392" w:rsidRPr="006B2F58" w:rsidRDefault="00145392" w:rsidP="00FB06EC">
      <w:pPr>
        <w:pStyle w:val="BodyText2"/>
        <w:numPr>
          <w:ilvl w:val="0"/>
          <w:numId w:val="5"/>
        </w:numPr>
        <w:pBdr>
          <w:bottom w:val="none" w:sz="0" w:space="0" w:color="auto"/>
        </w:pBdr>
        <w:tabs>
          <w:tab w:val="left" w:pos="720"/>
        </w:tabs>
        <w:suppressAutoHyphens/>
        <w:spacing w:after="120" w:line="276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b/>
          <w:i w:val="0"/>
        </w:rPr>
        <w:t>RHEL 5</w:t>
      </w:r>
      <w:r w:rsidR="006B4EA7">
        <w:rPr>
          <w:rFonts w:ascii="Times New Roman" w:hAnsi="Times New Roman" w:cs="Times New Roman"/>
          <w:b/>
          <w:i w:val="0"/>
        </w:rPr>
        <w:t>.x/6.x/7.x, CentOS 6/7</w:t>
      </w:r>
    </w:p>
    <w:p w14:paraId="54D291AA" w14:textId="56D4631E" w:rsidR="00B04762" w:rsidRPr="006B2F58" w:rsidRDefault="00B04762" w:rsidP="00B04762">
      <w:pPr>
        <w:pStyle w:val="BodyText2"/>
        <w:numPr>
          <w:ilvl w:val="0"/>
          <w:numId w:val="5"/>
        </w:numPr>
        <w:pBdr>
          <w:bottom w:val="none" w:sz="0" w:space="0" w:color="auto"/>
        </w:pBdr>
        <w:tabs>
          <w:tab w:val="left" w:pos="720"/>
        </w:tabs>
        <w:suppressAutoHyphens/>
        <w:autoSpaceDE w:val="0"/>
        <w:spacing w:before="20" w:after="120" w:line="276" w:lineRule="auto"/>
        <w:jc w:val="both"/>
      </w:pPr>
      <w:r w:rsidRPr="006B2F58">
        <w:rPr>
          <w:rFonts w:ascii="Times New Roman" w:hAnsi="Times New Roman" w:cs="Times New Roman"/>
          <w:b/>
          <w:bCs/>
          <w:i w:val="0"/>
        </w:rPr>
        <w:t>VMware</w:t>
      </w:r>
      <w:r w:rsidR="001D0F5E" w:rsidRPr="006B2F58">
        <w:rPr>
          <w:rFonts w:ascii="Times New Roman" w:hAnsi="Times New Roman" w:cs="Times New Roman"/>
          <w:i w:val="0"/>
        </w:rPr>
        <w:t>:</w:t>
      </w:r>
      <w:r w:rsidRPr="006B2F58">
        <w:rPr>
          <w:rFonts w:ascii="Times New Roman" w:hAnsi="Times New Roman" w:cs="Times New Roman"/>
          <w:i w:val="0"/>
        </w:rPr>
        <w:t xml:space="preserve"> </w:t>
      </w:r>
      <w:r w:rsidRPr="006B2F58">
        <w:rPr>
          <w:rFonts w:ascii="Times New Roman" w:hAnsi="Times New Roman" w:cs="Times New Roman"/>
          <w:b/>
          <w:i w:val="0"/>
        </w:rPr>
        <w:t>ESXI 5.5, 6.0,6.5</w:t>
      </w:r>
    </w:p>
    <w:p w14:paraId="72C2A4AD" w14:textId="0066C1A0" w:rsidR="00E269E7" w:rsidRPr="006B4EA7" w:rsidRDefault="001D0F5E" w:rsidP="00E269E7">
      <w:pPr>
        <w:pStyle w:val="BodyText2"/>
        <w:numPr>
          <w:ilvl w:val="0"/>
          <w:numId w:val="5"/>
        </w:numPr>
        <w:pBdr>
          <w:bottom w:val="none" w:sz="0" w:space="0" w:color="auto"/>
        </w:pBdr>
        <w:tabs>
          <w:tab w:val="left" w:pos="720"/>
        </w:tabs>
        <w:suppressAutoHyphens/>
        <w:autoSpaceDE w:val="0"/>
        <w:spacing w:before="20" w:after="120" w:line="276" w:lineRule="auto"/>
        <w:jc w:val="both"/>
      </w:pPr>
      <w:proofErr w:type="spellStart"/>
      <w:r w:rsidRPr="006B2F58">
        <w:rPr>
          <w:rFonts w:ascii="Times New Roman" w:hAnsi="Times New Roman" w:cs="Times New Roman"/>
          <w:b/>
          <w:i w:val="0"/>
        </w:rPr>
        <w:lastRenderedPageBreak/>
        <w:t>Rubrik</w:t>
      </w:r>
      <w:proofErr w:type="spellEnd"/>
      <w:r w:rsidRPr="006B2F58">
        <w:rPr>
          <w:rFonts w:ascii="Times New Roman" w:hAnsi="Times New Roman" w:cs="Times New Roman"/>
          <w:b/>
          <w:i w:val="0"/>
        </w:rPr>
        <w:t xml:space="preserve"> Backup</w:t>
      </w:r>
      <w:r w:rsidR="00100DD7" w:rsidRPr="006B2F58">
        <w:rPr>
          <w:rFonts w:ascii="Times New Roman" w:hAnsi="Times New Roman" w:cs="Times New Roman"/>
          <w:b/>
          <w:i w:val="0"/>
        </w:rPr>
        <w:t>: 5.1.0</w:t>
      </w:r>
    </w:p>
    <w:p w14:paraId="4845642C" w14:textId="261610EA" w:rsidR="00163E46" w:rsidRPr="006B2F58" w:rsidRDefault="006B4EA7" w:rsidP="00EB0B4F">
      <w:pPr>
        <w:pStyle w:val="BodyText2"/>
        <w:numPr>
          <w:ilvl w:val="0"/>
          <w:numId w:val="5"/>
        </w:numPr>
        <w:pBdr>
          <w:bottom w:val="none" w:sz="0" w:space="0" w:color="auto"/>
        </w:pBdr>
        <w:tabs>
          <w:tab w:val="left" w:pos="720"/>
        </w:tabs>
        <w:suppressAutoHyphens/>
        <w:autoSpaceDE w:val="0"/>
        <w:spacing w:before="20" w:after="120" w:line="276" w:lineRule="auto"/>
        <w:jc w:val="both"/>
      </w:pPr>
      <w:r w:rsidRPr="00A91654">
        <w:rPr>
          <w:rFonts w:ascii="Times New Roman" w:hAnsi="Times New Roman" w:cs="Times New Roman"/>
          <w:b/>
          <w:i w:val="0"/>
        </w:rPr>
        <w:t>SCCM</w:t>
      </w:r>
      <w:r w:rsidR="009C2A73">
        <w:br/>
      </w:r>
    </w:p>
    <w:p w14:paraId="36A544BE" w14:textId="77777777" w:rsidR="00F44912" w:rsidRDefault="0088545E" w:rsidP="00A57B7D">
      <w:pPr>
        <w:spacing w:before="120" w:after="120" w:line="276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BC749" wp14:editId="001906FA">
                <wp:simplePos x="0" y="0"/>
                <wp:positionH relativeFrom="column">
                  <wp:posOffset>0</wp:posOffset>
                </wp:positionH>
                <wp:positionV relativeFrom="paragraph">
                  <wp:posOffset>-74295</wp:posOffset>
                </wp:positionV>
                <wp:extent cx="6017895" cy="300355"/>
                <wp:effectExtent l="0" t="0" r="0" b="0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17895" cy="3003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528AE" w14:textId="77777777" w:rsidR="00D74617" w:rsidRPr="00D74617" w:rsidRDefault="00D74617" w:rsidP="00D74617">
                            <w:pPr>
                              <w:spacing w:before="120" w:after="120" w:line="276" w:lineRule="auto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FFFF00"/>
                                <w:szCs w:val="20"/>
                              </w:rPr>
                            </w:pPr>
                            <w:r w:rsidRPr="00D74617">
                              <w:rPr>
                                <w:rFonts w:ascii="Arial" w:hAnsi="Arial"/>
                                <w:b/>
                                <w:bCs/>
                                <w:color w:val="FFFF00"/>
                                <w:szCs w:val="20"/>
                              </w:rPr>
                              <w:t>Roles and Responsibilities</w:t>
                            </w:r>
                          </w:p>
                          <w:p w14:paraId="31867DAB" w14:textId="77777777" w:rsidR="00D74617" w:rsidRPr="0015634D" w:rsidRDefault="00D74617" w:rsidP="00D74617">
                            <w:pPr>
                              <w:pStyle w:val="Heading9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BC749" id="Text Box 39" o:spid="_x0000_s1030" type="#_x0000_t202" style="position:absolute;left:0;text-align:left;margin-left:0;margin-top:-5.85pt;width:473.8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lZswIAAIUFAAAOAAAAZHJzL2Uyb0RvYy54bWysVN1v0zAQf0fif7D83iXpkraJmk5sowhp&#10;fEgb4tl1nMbCsY3tNhmI/52z3ZaO8YAQeXBs34fvfve7W16NvUB7ZixXssbZRYoRk1Q1XG5r/Olh&#10;PVlgZB2RDRFKsho/MouvVi9fLAddsanqlGiYQeBE2mrQNe6c01WSWNqxntgLpZkEYatMTxwczTZp&#10;DBnAey+SaZrOkkGZRhtFmbVwexuFeBX8ty2j7kPbWuaQqDHE5sJqwrrxa7JakmpriO44PYRB/iGK&#10;nnAJj55c3RJH0M7wZ656To2yqnUXVPWJaltOWcgBssnS37K574hmIRcAx+oTTPb/uaXv9x8N4g3U&#10;DiNJeijRAxsdulYjuiw9PIO2FWjda9BzI9x7VZ+q1XeKfrGgkpzpRAPrtTfDO9WAQ7JzKliMrem9&#10;JaSNwA3U4/FUA/8ohctZms0XZYERBdllml4WhY8iIdXRWhvr3jDVI7+psYEaB+9kf2ddVD2qHCrS&#10;rLkQyCj3mbsugOqfDUILNnGDtAJc47U1282NMGhPPG3gWwSmQBBbe66dedkfTNbhO8TtTYLl4SnB&#10;JSK+PSB/S4lgAfwYODAxBOsfEdKvUvngozTeAFIHTx6zQLLvZTbN0+tpOVnPFvNJvs6LSTlPF5M0&#10;K6/LWZqX+e36h884y6uONw2Td1yyI+Gz/O8IdWi9SNVAeTTUuCymRQDTKsFP0T+DEHCKWTxR67mD&#10;/he8r/EigglKpOoYaV7LJuwd4SLuk6fhB1gBg+M/oBK46OkXiejGzRjonR+5vFHNI5AT2BAqALML&#10;Np0y3zAaYA7U2H7dEcMwEm8lEKLM8twPjnDIi/kUDuZcsjmXEEnBVY0dhhL77Y2Lw2anDd928FLs&#10;HaleQVO0PPDVd0+MCjLxB+j1SJk4l/wwOT8HrV/Tc/UTAAD//wMAUEsDBBQABgAIAAAAIQB9ckIa&#10;3gAAAAcBAAAPAAAAZHJzL2Rvd25yZXYueG1sTI5BS8NAEIXvgv9hGcFLaTex2taYSRHBi0jBqHjd&#10;ZqdJNDsbs9s2/feOJ73N4z2++fL16Dp1oCG0nhHSWQKKuPK25Rrh7fVxugIVomFrOs+EcKIA6+L8&#10;LDeZ9Ud+oUMZayUQDplBaGLsM61D1ZAzYeZ7Yul2fnAmShxqbQdzFLjr9FWSLLQzLcuHxvT00FD1&#10;Ve4dQlJ+f3xuNpPVJDq3m5/en5/avkK8vBjv70BFGuPfGH71RR0Kcdr6PdugOmHIDmGapktQUt9e&#10;L+XYIsxvFqCLXP/3L34AAAD//wMAUEsBAi0AFAAGAAgAAAAhALaDOJL+AAAA4QEAABMAAAAAAAAA&#10;AAAAAAAAAAAAAFtDb250ZW50X1R5cGVzXS54bWxQSwECLQAUAAYACAAAACEAOP0h/9YAAACUAQAA&#10;CwAAAAAAAAAAAAAAAAAvAQAAX3JlbHMvLnJlbHNQSwECLQAUAAYACAAAACEABgp5WbMCAACFBQAA&#10;DgAAAAAAAAAAAAAAAAAuAgAAZHJzL2Uyb0RvYy54bWxQSwECLQAUAAYACAAAACEAfXJCGt4AAAAH&#10;AQAADwAAAAAAAAAAAAAAAAANBQAAZHJzL2Rvd25yZXYueG1sUEsFBgAAAAAEAAQA8wAAABgGAAAA&#10;AA==&#10;" fillcolor="navy" stroked="f">
                <v:fill angle="90" focus="100%" type="gradient"/>
                <v:path arrowok="t"/>
                <v:textbox>
                  <w:txbxContent>
                    <w:p w14:paraId="69D528AE" w14:textId="77777777" w:rsidR="00D74617" w:rsidRPr="00D74617" w:rsidRDefault="00D74617" w:rsidP="00D74617">
                      <w:pPr>
                        <w:spacing w:before="120" w:after="120" w:line="276" w:lineRule="auto"/>
                        <w:jc w:val="both"/>
                        <w:rPr>
                          <w:rFonts w:ascii="Arial" w:hAnsi="Arial"/>
                          <w:b/>
                          <w:bCs/>
                          <w:color w:val="FFFF00"/>
                          <w:szCs w:val="20"/>
                        </w:rPr>
                      </w:pPr>
                      <w:r w:rsidRPr="00D74617">
                        <w:rPr>
                          <w:rFonts w:ascii="Arial" w:hAnsi="Arial"/>
                          <w:b/>
                          <w:bCs/>
                          <w:color w:val="FFFF00"/>
                          <w:szCs w:val="20"/>
                        </w:rPr>
                        <w:t>Roles and Responsibilities</w:t>
                      </w:r>
                    </w:p>
                    <w:p w14:paraId="31867DAB" w14:textId="77777777" w:rsidR="00D74617" w:rsidRPr="0015634D" w:rsidRDefault="00D74617" w:rsidP="00D74617">
                      <w:pPr>
                        <w:pStyle w:val="Heading9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27FFE6" w14:textId="7ABB4A6E" w:rsidR="00920CD3" w:rsidRDefault="00F348E2" w:rsidP="00920CD3">
      <w:pPr>
        <w:pStyle w:val="BodyText3"/>
        <w:spacing w:line="360" w:lineRule="auto"/>
        <w:ind w:right="1195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Windows/</w:t>
      </w:r>
      <w:r w:rsidR="006B4EA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Linux</w:t>
      </w:r>
      <w:r w:rsidR="00472897" w:rsidRPr="0047289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</w:t>
      </w:r>
      <w:r w:rsidR="00472897" w:rsidRPr="0047289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dministration:</w:t>
      </w:r>
    </w:p>
    <w:p w14:paraId="7E235445" w14:textId="77777777" w:rsidR="00CB0A33" w:rsidRDefault="00CB0A33" w:rsidP="00920CD3">
      <w:pPr>
        <w:pStyle w:val="BodyText3"/>
        <w:spacing w:line="360" w:lineRule="auto"/>
        <w:ind w:right="1195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B9436B8" w14:textId="77777777" w:rsidR="006B4EA7" w:rsidRPr="006B4EA7" w:rsidRDefault="006B4EA7" w:rsidP="00F348E2">
      <w:pPr>
        <w:pStyle w:val="BodyText3"/>
        <w:numPr>
          <w:ilvl w:val="0"/>
          <w:numId w:val="34"/>
        </w:numPr>
        <w:spacing w:line="240" w:lineRule="auto"/>
        <w:ind w:left="1134" w:right="1195" w:hanging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B4EA7">
        <w:rPr>
          <w:rFonts w:ascii="Times New Roman" w:eastAsia="Times New Roman" w:hAnsi="Times New Roman" w:cs="Times New Roman"/>
          <w:sz w:val="20"/>
          <w:szCs w:val="20"/>
        </w:rPr>
        <w:t>Providing SUDO access for the users.</w:t>
      </w:r>
    </w:p>
    <w:p w14:paraId="30042CDA" w14:textId="77777777" w:rsidR="006B4EA7" w:rsidRPr="006B4EA7" w:rsidRDefault="006B4EA7" w:rsidP="00F348E2">
      <w:pPr>
        <w:pStyle w:val="BodyText3"/>
        <w:numPr>
          <w:ilvl w:val="0"/>
          <w:numId w:val="34"/>
        </w:numPr>
        <w:spacing w:line="240" w:lineRule="auto"/>
        <w:ind w:left="1134" w:right="1195" w:hanging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B4EA7">
        <w:rPr>
          <w:rFonts w:ascii="Times New Roman" w:eastAsia="Times New Roman" w:hAnsi="Times New Roman" w:cs="Times New Roman"/>
          <w:sz w:val="20"/>
          <w:szCs w:val="20"/>
        </w:rPr>
        <w:t>Mount/Unmount and making changes permanent.</w:t>
      </w:r>
    </w:p>
    <w:p w14:paraId="55E4A14A" w14:textId="77777777" w:rsidR="006B4EA7" w:rsidRPr="006B4EA7" w:rsidRDefault="006B4EA7" w:rsidP="00F348E2">
      <w:pPr>
        <w:pStyle w:val="BodyText3"/>
        <w:numPr>
          <w:ilvl w:val="0"/>
          <w:numId w:val="34"/>
        </w:numPr>
        <w:spacing w:line="240" w:lineRule="auto"/>
        <w:ind w:left="1134" w:right="1195" w:hanging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B4EA7">
        <w:rPr>
          <w:rFonts w:ascii="Times New Roman" w:eastAsia="Times New Roman" w:hAnsi="Times New Roman" w:cs="Times New Roman"/>
          <w:sz w:val="20"/>
          <w:szCs w:val="20"/>
        </w:rPr>
        <w:t>Creating New Partitions and mounting on Linux.</w:t>
      </w:r>
    </w:p>
    <w:p w14:paraId="5B196108" w14:textId="4EAC818D" w:rsidR="006B4EA7" w:rsidRDefault="006B4EA7" w:rsidP="00F348E2">
      <w:pPr>
        <w:pStyle w:val="BodyText3"/>
        <w:numPr>
          <w:ilvl w:val="0"/>
          <w:numId w:val="34"/>
        </w:numPr>
        <w:spacing w:line="240" w:lineRule="auto"/>
        <w:ind w:left="1134" w:right="1195" w:hanging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B4EA7">
        <w:rPr>
          <w:rFonts w:ascii="Times New Roman" w:eastAsia="Times New Roman" w:hAnsi="Times New Roman" w:cs="Times New Roman"/>
          <w:sz w:val="20"/>
          <w:szCs w:val="20"/>
        </w:rPr>
        <w:t>Umask</w:t>
      </w:r>
      <w:proofErr w:type="spellEnd"/>
      <w:r w:rsidRPr="006B4EA7">
        <w:rPr>
          <w:rFonts w:ascii="Times New Roman" w:eastAsia="Times New Roman" w:hAnsi="Times New Roman" w:cs="Times New Roman"/>
          <w:sz w:val="20"/>
          <w:szCs w:val="20"/>
        </w:rPr>
        <w:t>, Links (</w:t>
      </w:r>
      <w:proofErr w:type="spellStart"/>
      <w:r w:rsidRPr="006B4EA7">
        <w:rPr>
          <w:rFonts w:ascii="Times New Roman" w:eastAsia="Times New Roman" w:hAnsi="Times New Roman" w:cs="Times New Roman"/>
          <w:sz w:val="20"/>
          <w:szCs w:val="20"/>
        </w:rPr>
        <w:t>Softlink</w:t>
      </w:r>
      <w:proofErr w:type="spellEnd"/>
      <w:r w:rsidRPr="006B4EA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B4EA7">
        <w:rPr>
          <w:rFonts w:ascii="Times New Roman" w:eastAsia="Times New Roman" w:hAnsi="Times New Roman" w:cs="Times New Roman"/>
          <w:sz w:val="20"/>
          <w:szCs w:val="20"/>
        </w:rPr>
        <w:t>Hardlink</w:t>
      </w:r>
      <w:proofErr w:type="spellEnd"/>
      <w:r w:rsidRPr="006B4EA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4D6CFF0D" w14:textId="77777777" w:rsidR="00F348E2" w:rsidRPr="00F348E2" w:rsidRDefault="00F348E2" w:rsidP="00F348E2">
      <w:pPr>
        <w:keepLines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before="120" w:after="120"/>
        <w:jc w:val="both"/>
        <w:rPr>
          <w:szCs w:val="20"/>
        </w:rPr>
      </w:pPr>
      <w:r w:rsidRPr="00F348E2">
        <w:rPr>
          <w:szCs w:val="20"/>
        </w:rPr>
        <w:t>Managing Disk space using Logical Volume Management.</w:t>
      </w:r>
    </w:p>
    <w:p w14:paraId="6A10F4D5" w14:textId="278D8432" w:rsidR="00F348E2" w:rsidRPr="006B4EA7" w:rsidRDefault="00F348E2" w:rsidP="00F348E2">
      <w:pPr>
        <w:pStyle w:val="BodyText3"/>
        <w:numPr>
          <w:ilvl w:val="0"/>
          <w:numId w:val="34"/>
        </w:numPr>
        <w:spacing w:line="240" w:lineRule="auto"/>
        <w:ind w:left="1134" w:right="1195" w:hanging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348E2">
        <w:rPr>
          <w:rFonts w:ascii="Times New Roman" w:eastAsia="Times New Roman" w:hAnsi="Times New Roman" w:cs="Times New Roman"/>
          <w:sz w:val="20"/>
          <w:szCs w:val="20"/>
        </w:rPr>
        <w:t>NFS</w:t>
      </w:r>
      <w:r>
        <w:rPr>
          <w:szCs w:val="20"/>
        </w:rPr>
        <w:t>, Samba,</w:t>
      </w:r>
      <w:r w:rsidRPr="00F348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B4EA7">
        <w:rPr>
          <w:rFonts w:ascii="Times New Roman" w:eastAsia="Times New Roman" w:hAnsi="Times New Roman" w:cs="Times New Roman"/>
          <w:sz w:val="20"/>
          <w:szCs w:val="20"/>
        </w:rPr>
        <w:t>RPM, YUM</w:t>
      </w:r>
    </w:p>
    <w:p w14:paraId="4AF2F00A" w14:textId="2A5E0822" w:rsidR="00F348E2" w:rsidRPr="00F348E2" w:rsidRDefault="00F348E2" w:rsidP="00F348E2">
      <w:pPr>
        <w:keepLines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before="120" w:after="120"/>
        <w:jc w:val="both"/>
        <w:rPr>
          <w:szCs w:val="20"/>
        </w:rPr>
      </w:pPr>
      <w:r w:rsidRPr="00F348E2">
        <w:rPr>
          <w:szCs w:val="20"/>
        </w:rPr>
        <w:t>New installation, upgrades/patches, troubleshooting, and maintenance of Linux</w:t>
      </w:r>
    </w:p>
    <w:p w14:paraId="0D52D860" w14:textId="0A19A9D0" w:rsidR="00F348E2" w:rsidRPr="00F348E2" w:rsidRDefault="00F348E2" w:rsidP="00F348E2">
      <w:pPr>
        <w:keepLines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before="120" w:after="120"/>
        <w:jc w:val="both"/>
        <w:rPr>
          <w:szCs w:val="20"/>
        </w:rPr>
      </w:pPr>
      <w:r w:rsidRPr="00F348E2">
        <w:rPr>
          <w:szCs w:val="20"/>
        </w:rPr>
        <w:t xml:space="preserve">Working on CPU/Memory/Disk utilization Incidents for Windows </w:t>
      </w:r>
      <w:r>
        <w:rPr>
          <w:szCs w:val="20"/>
        </w:rPr>
        <w:t xml:space="preserve">/Linux </w:t>
      </w:r>
      <w:r w:rsidRPr="00F348E2">
        <w:rPr>
          <w:szCs w:val="20"/>
        </w:rPr>
        <w:t>servers.</w:t>
      </w:r>
    </w:p>
    <w:p w14:paraId="085841D9" w14:textId="08F91AAF" w:rsidR="00687EEB" w:rsidRPr="005F1033" w:rsidRDefault="00687EEB" w:rsidP="003E6E5C">
      <w:pPr>
        <w:keepLines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before="120" w:after="120"/>
        <w:jc w:val="both"/>
        <w:rPr>
          <w:szCs w:val="20"/>
        </w:rPr>
      </w:pPr>
      <w:r w:rsidRPr="005F1033">
        <w:rPr>
          <w:szCs w:val="20"/>
        </w:rPr>
        <w:t>Handling Incidents, Changes, Service Request and Problems as per the ITIL standard</w:t>
      </w:r>
      <w:r w:rsidR="00AE05A4" w:rsidRPr="005F1033">
        <w:rPr>
          <w:szCs w:val="20"/>
        </w:rPr>
        <w:t>.</w:t>
      </w:r>
    </w:p>
    <w:p w14:paraId="27519F7B" w14:textId="77777777" w:rsidR="00454305" w:rsidRPr="005F1033" w:rsidRDefault="00454305" w:rsidP="00454305">
      <w:pPr>
        <w:keepLines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spacing w:before="120" w:after="120"/>
        <w:jc w:val="both"/>
        <w:rPr>
          <w:szCs w:val="20"/>
        </w:rPr>
      </w:pPr>
      <w:r w:rsidRPr="005F1033">
        <w:rPr>
          <w:szCs w:val="20"/>
        </w:rPr>
        <w:t>Granting user rights and permission, disabling and enabling accounts, files and folder permissions.</w:t>
      </w:r>
    </w:p>
    <w:p w14:paraId="01600036" w14:textId="2A66D94D" w:rsidR="00E81710" w:rsidRPr="005F1033" w:rsidRDefault="00E81710" w:rsidP="002D4FA0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 xml:space="preserve">Performing monthly </w:t>
      </w:r>
      <w:r w:rsidR="004C7146" w:rsidRPr="005F1033">
        <w:rPr>
          <w:color w:val="auto"/>
          <w:sz w:val="20"/>
        </w:rPr>
        <w:t xml:space="preserve">and quarterly </w:t>
      </w:r>
      <w:r w:rsidRPr="005F1033">
        <w:rPr>
          <w:color w:val="auto"/>
          <w:sz w:val="20"/>
        </w:rPr>
        <w:t xml:space="preserve">patching using </w:t>
      </w:r>
      <w:r w:rsidR="00A91654">
        <w:rPr>
          <w:color w:val="auto"/>
          <w:sz w:val="20"/>
        </w:rPr>
        <w:t xml:space="preserve">SCCM </w:t>
      </w:r>
      <w:r w:rsidR="008875F9" w:rsidRPr="005F1033">
        <w:rPr>
          <w:color w:val="auto"/>
          <w:sz w:val="20"/>
        </w:rPr>
        <w:t xml:space="preserve">server </w:t>
      </w:r>
      <w:r w:rsidRPr="005F1033">
        <w:rPr>
          <w:color w:val="auto"/>
          <w:sz w:val="20"/>
        </w:rPr>
        <w:t>as per the schedule.</w:t>
      </w:r>
    </w:p>
    <w:p w14:paraId="5AF4D8E1" w14:textId="607DF1C7" w:rsidR="00170764" w:rsidRPr="005F1033" w:rsidRDefault="00170764" w:rsidP="002D4FA0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>Performing the pre</w:t>
      </w:r>
      <w:r w:rsidR="004A35DF" w:rsidRPr="005F1033">
        <w:rPr>
          <w:color w:val="auto"/>
          <w:sz w:val="20"/>
        </w:rPr>
        <w:t xml:space="preserve"> checks</w:t>
      </w:r>
      <w:r w:rsidRPr="005F1033">
        <w:rPr>
          <w:color w:val="auto"/>
          <w:sz w:val="20"/>
        </w:rPr>
        <w:t xml:space="preserve"> and post checks for the Patching activity.</w:t>
      </w:r>
    </w:p>
    <w:p w14:paraId="5AB152C2" w14:textId="4BA4FF4D" w:rsidR="00AE05A4" w:rsidRPr="005F1033" w:rsidRDefault="00AE05A4" w:rsidP="00AE05A4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>Presenting the changes in CAB call and performing as per the schedule.</w:t>
      </w:r>
    </w:p>
    <w:p w14:paraId="462EAFCF" w14:textId="7599DD86" w:rsidR="005640EB" w:rsidRPr="005F1033" w:rsidRDefault="005640EB" w:rsidP="005640EB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>Deploying and installing the application packages on the required servers through MECM</w:t>
      </w:r>
      <w:r w:rsidR="00AE05A4" w:rsidRPr="005F1033">
        <w:rPr>
          <w:color w:val="auto"/>
          <w:sz w:val="20"/>
        </w:rPr>
        <w:t>.</w:t>
      </w:r>
    </w:p>
    <w:p w14:paraId="172535F0" w14:textId="154A1129" w:rsidR="00AE05A4" w:rsidRPr="005F1033" w:rsidRDefault="006B4EA7" w:rsidP="00AE05A4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>
        <w:rPr>
          <w:color w:val="auto"/>
          <w:sz w:val="20"/>
        </w:rPr>
        <w:t xml:space="preserve">Building and </w:t>
      </w:r>
      <w:r w:rsidR="00682E35" w:rsidRPr="005F1033">
        <w:rPr>
          <w:color w:val="auto"/>
          <w:sz w:val="20"/>
        </w:rPr>
        <w:t xml:space="preserve">Provisioning the new </w:t>
      </w:r>
      <w:r w:rsidR="008D0D85" w:rsidRPr="005F1033">
        <w:rPr>
          <w:color w:val="auto"/>
          <w:sz w:val="20"/>
        </w:rPr>
        <w:t>windows</w:t>
      </w:r>
      <w:r>
        <w:rPr>
          <w:color w:val="auto"/>
          <w:sz w:val="20"/>
        </w:rPr>
        <w:t>/Linux</w:t>
      </w:r>
      <w:r w:rsidR="008D0D85" w:rsidRPr="005F1033">
        <w:rPr>
          <w:color w:val="auto"/>
          <w:sz w:val="20"/>
        </w:rPr>
        <w:t xml:space="preserve"> </w:t>
      </w:r>
      <w:r w:rsidR="00682E35" w:rsidRPr="005F1033">
        <w:rPr>
          <w:color w:val="auto"/>
          <w:sz w:val="20"/>
        </w:rPr>
        <w:t xml:space="preserve">servers </w:t>
      </w:r>
      <w:r w:rsidR="00932C00" w:rsidRPr="005F1033">
        <w:rPr>
          <w:color w:val="auto"/>
          <w:sz w:val="20"/>
        </w:rPr>
        <w:t>as per</w:t>
      </w:r>
      <w:r w:rsidR="00682E35" w:rsidRPr="005F1033">
        <w:rPr>
          <w:color w:val="auto"/>
          <w:sz w:val="20"/>
        </w:rPr>
        <w:t xml:space="preserve"> </w:t>
      </w:r>
      <w:r w:rsidR="00932C00" w:rsidRPr="005F1033">
        <w:rPr>
          <w:color w:val="auto"/>
          <w:sz w:val="20"/>
        </w:rPr>
        <w:t xml:space="preserve">the </w:t>
      </w:r>
      <w:r w:rsidR="00682E35" w:rsidRPr="005F1033">
        <w:rPr>
          <w:color w:val="auto"/>
          <w:sz w:val="20"/>
        </w:rPr>
        <w:t>process</w:t>
      </w:r>
      <w:r w:rsidR="00932C00" w:rsidRPr="005F1033">
        <w:rPr>
          <w:color w:val="auto"/>
          <w:sz w:val="20"/>
        </w:rPr>
        <w:t>.</w:t>
      </w:r>
    </w:p>
    <w:p w14:paraId="081B6B4C" w14:textId="5088E644" w:rsidR="005640EB" w:rsidRPr="005F1033" w:rsidRDefault="005640EB" w:rsidP="005640EB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 xml:space="preserve">Decommissioning </w:t>
      </w:r>
      <w:r w:rsidR="008D0D85" w:rsidRPr="005F1033">
        <w:rPr>
          <w:color w:val="auto"/>
          <w:sz w:val="20"/>
        </w:rPr>
        <w:t>the</w:t>
      </w:r>
      <w:r w:rsidRPr="005F1033">
        <w:rPr>
          <w:color w:val="auto"/>
          <w:sz w:val="20"/>
        </w:rPr>
        <w:t xml:space="preserve"> </w:t>
      </w:r>
      <w:r w:rsidR="00682E35" w:rsidRPr="005F1033">
        <w:rPr>
          <w:color w:val="auto"/>
          <w:sz w:val="20"/>
        </w:rPr>
        <w:t xml:space="preserve">Old </w:t>
      </w:r>
      <w:r w:rsidRPr="005F1033">
        <w:rPr>
          <w:color w:val="auto"/>
          <w:sz w:val="20"/>
        </w:rPr>
        <w:t>windows servers</w:t>
      </w:r>
      <w:r w:rsidR="00682E35" w:rsidRPr="005F1033">
        <w:rPr>
          <w:color w:val="auto"/>
          <w:sz w:val="20"/>
        </w:rPr>
        <w:t xml:space="preserve"> as per the decommission process.</w:t>
      </w:r>
    </w:p>
    <w:p w14:paraId="3B7CE210" w14:textId="7F6D3A2A" w:rsidR="00BA4AFE" w:rsidRPr="005F1033" w:rsidRDefault="00BA4AFE" w:rsidP="00BA4AFE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 xml:space="preserve">Monitoring the </w:t>
      </w:r>
      <w:r w:rsidR="00692B1A" w:rsidRPr="005F1033">
        <w:rPr>
          <w:color w:val="auto"/>
          <w:sz w:val="20"/>
        </w:rPr>
        <w:t xml:space="preserve">Windows </w:t>
      </w:r>
      <w:r w:rsidR="00EA5134">
        <w:rPr>
          <w:color w:val="auto"/>
          <w:sz w:val="20"/>
        </w:rPr>
        <w:t>server Health -CPU,</w:t>
      </w:r>
      <w:r w:rsidR="006B4EA7">
        <w:rPr>
          <w:color w:val="auto"/>
          <w:sz w:val="20"/>
        </w:rPr>
        <w:t xml:space="preserve"> </w:t>
      </w:r>
      <w:r w:rsidR="00EA5134">
        <w:rPr>
          <w:color w:val="auto"/>
          <w:sz w:val="20"/>
        </w:rPr>
        <w:t xml:space="preserve">Memory </w:t>
      </w:r>
      <w:r w:rsidRPr="005F1033">
        <w:rPr>
          <w:color w:val="auto"/>
          <w:sz w:val="20"/>
        </w:rPr>
        <w:t xml:space="preserve">and Disk space </w:t>
      </w:r>
      <w:r w:rsidR="008875F9" w:rsidRPr="005F1033">
        <w:rPr>
          <w:color w:val="auto"/>
          <w:sz w:val="20"/>
        </w:rPr>
        <w:t>alerts</w:t>
      </w:r>
      <w:r w:rsidR="00AE05A4" w:rsidRPr="005F1033">
        <w:rPr>
          <w:color w:val="auto"/>
          <w:sz w:val="20"/>
        </w:rPr>
        <w:t xml:space="preserve"> using </w:t>
      </w:r>
      <w:r w:rsidR="00EA5134">
        <w:rPr>
          <w:color w:val="auto"/>
          <w:sz w:val="20"/>
        </w:rPr>
        <w:t xml:space="preserve">BMC </w:t>
      </w:r>
      <w:proofErr w:type="spellStart"/>
      <w:r w:rsidR="00EA5134">
        <w:rPr>
          <w:color w:val="auto"/>
          <w:sz w:val="20"/>
        </w:rPr>
        <w:t>TrueSight</w:t>
      </w:r>
      <w:proofErr w:type="spellEnd"/>
      <w:r w:rsidR="00AE05A4" w:rsidRPr="005F1033">
        <w:rPr>
          <w:color w:val="auto"/>
          <w:sz w:val="20"/>
        </w:rPr>
        <w:t xml:space="preserve"> and </w:t>
      </w:r>
      <w:proofErr w:type="spellStart"/>
      <w:r w:rsidR="006B4EA7">
        <w:rPr>
          <w:color w:val="auto"/>
          <w:sz w:val="20"/>
        </w:rPr>
        <w:t>Zenoss</w:t>
      </w:r>
      <w:proofErr w:type="spellEnd"/>
      <w:r w:rsidR="00AE05A4" w:rsidRPr="005F1033">
        <w:rPr>
          <w:color w:val="auto"/>
          <w:sz w:val="20"/>
        </w:rPr>
        <w:t>.</w:t>
      </w:r>
    </w:p>
    <w:p w14:paraId="36F8F05C" w14:textId="1025AE54" w:rsidR="00682E35" w:rsidRPr="005F1033" w:rsidRDefault="00682E35" w:rsidP="00442C0D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 xml:space="preserve">Configuring and </w:t>
      </w:r>
      <w:r w:rsidR="00442C0D" w:rsidRPr="005F1033">
        <w:rPr>
          <w:color w:val="auto"/>
          <w:sz w:val="20"/>
        </w:rPr>
        <w:t xml:space="preserve">Managing </w:t>
      </w:r>
      <w:r w:rsidR="001E5F1C" w:rsidRPr="005F1033">
        <w:rPr>
          <w:color w:val="auto"/>
          <w:sz w:val="20"/>
        </w:rPr>
        <w:t xml:space="preserve">the </w:t>
      </w:r>
      <w:r w:rsidR="00442C0D" w:rsidRPr="005F1033">
        <w:rPr>
          <w:color w:val="auto"/>
          <w:sz w:val="20"/>
        </w:rPr>
        <w:t xml:space="preserve">DHCP </w:t>
      </w:r>
      <w:r w:rsidRPr="005F1033">
        <w:rPr>
          <w:color w:val="auto"/>
          <w:sz w:val="20"/>
        </w:rPr>
        <w:t xml:space="preserve">Scopes and </w:t>
      </w:r>
      <w:r w:rsidR="001E5F1C" w:rsidRPr="005F1033">
        <w:rPr>
          <w:color w:val="auto"/>
          <w:sz w:val="20"/>
        </w:rPr>
        <w:t xml:space="preserve">DHCP </w:t>
      </w:r>
      <w:r w:rsidRPr="005F1033">
        <w:rPr>
          <w:color w:val="auto"/>
          <w:sz w:val="20"/>
        </w:rPr>
        <w:t>reservations as per the requests.</w:t>
      </w:r>
    </w:p>
    <w:p w14:paraId="045533A7" w14:textId="761CD799" w:rsidR="00442C0D" w:rsidRDefault="001E5F1C" w:rsidP="00442C0D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 xml:space="preserve">Configuring and Managing the </w:t>
      </w:r>
      <w:r w:rsidR="00442C0D" w:rsidRPr="005F1033">
        <w:rPr>
          <w:color w:val="auto"/>
          <w:sz w:val="20"/>
        </w:rPr>
        <w:t xml:space="preserve">DNS </w:t>
      </w:r>
      <w:r w:rsidRPr="005F1033">
        <w:rPr>
          <w:color w:val="auto"/>
          <w:sz w:val="20"/>
        </w:rPr>
        <w:t>records</w:t>
      </w:r>
      <w:r w:rsidR="00442C0D" w:rsidRPr="005F1033">
        <w:rPr>
          <w:color w:val="auto"/>
          <w:sz w:val="20"/>
        </w:rPr>
        <w:t>.</w:t>
      </w:r>
    </w:p>
    <w:p w14:paraId="4B87F53A" w14:textId="6AF4FACE" w:rsidR="00D36480" w:rsidRPr="005F1033" w:rsidRDefault="00D36480" w:rsidP="00442C0D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>
        <w:rPr>
          <w:color w:val="auto"/>
          <w:sz w:val="20"/>
        </w:rPr>
        <w:t>Supporting Clustered systems.</w:t>
      </w:r>
    </w:p>
    <w:p w14:paraId="189F09BA" w14:textId="77777777" w:rsidR="00B14682" w:rsidRPr="005F1033" w:rsidRDefault="00B14682" w:rsidP="004637C5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 xml:space="preserve">Maintaining 100% SLA by resolving </w:t>
      </w:r>
      <w:r w:rsidR="00206D64" w:rsidRPr="005F1033">
        <w:rPr>
          <w:color w:val="auto"/>
          <w:sz w:val="20"/>
        </w:rPr>
        <w:t>the Incidents</w:t>
      </w:r>
      <w:r w:rsidRPr="005F1033">
        <w:rPr>
          <w:color w:val="auto"/>
          <w:sz w:val="20"/>
        </w:rPr>
        <w:t xml:space="preserve"> day to day.</w:t>
      </w:r>
    </w:p>
    <w:p w14:paraId="76997994" w14:textId="4985798F" w:rsidR="004637C5" w:rsidRPr="005F1033" w:rsidRDefault="004637C5" w:rsidP="005640EB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5F1033">
        <w:rPr>
          <w:color w:val="auto"/>
          <w:sz w:val="20"/>
        </w:rPr>
        <w:t>Strong</w:t>
      </w:r>
      <w:r w:rsidR="005640EB" w:rsidRPr="005F1033">
        <w:rPr>
          <w:color w:val="auto"/>
          <w:sz w:val="20"/>
        </w:rPr>
        <w:t xml:space="preserve"> </w:t>
      </w:r>
      <w:r w:rsidRPr="005F1033">
        <w:rPr>
          <w:color w:val="auto"/>
          <w:sz w:val="20"/>
        </w:rPr>
        <w:t>knowledge</w:t>
      </w:r>
      <w:r w:rsidR="005640EB" w:rsidRPr="005F1033">
        <w:rPr>
          <w:color w:val="auto"/>
          <w:sz w:val="20"/>
        </w:rPr>
        <w:t xml:space="preserve"> on </w:t>
      </w:r>
      <w:r w:rsidR="00CE08C5" w:rsidRPr="005F1033">
        <w:rPr>
          <w:color w:val="auto"/>
          <w:sz w:val="20"/>
        </w:rPr>
        <w:t>Incident</w:t>
      </w:r>
      <w:r w:rsidRPr="005F1033">
        <w:rPr>
          <w:color w:val="auto"/>
          <w:sz w:val="20"/>
        </w:rPr>
        <w:t xml:space="preserve"> Management</w:t>
      </w:r>
      <w:r w:rsidR="005640EB" w:rsidRPr="005F1033">
        <w:rPr>
          <w:color w:val="auto"/>
          <w:sz w:val="20"/>
        </w:rPr>
        <w:t xml:space="preserve">, </w:t>
      </w:r>
      <w:r w:rsidR="00CE08C5" w:rsidRPr="005F1033">
        <w:rPr>
          <w:color w:val="auto"/>
          <w:sz w:val="20"/>
        </w:rPr>
        <w:t>Change</w:t>
      </w:r>
      <w:r w:rsidRPr="005F1033">
        <w:rPr>
          <w:color w:val="auto"/>
          <w:sz w:val="20"/>
        </w:rPr>
        <w:t xml:space="preserve"> Management</w:t>
      </w:r>
      <w:r w:rsidR="00711E7D" w:rsidRPr="005F1033">
        <w:rPr>
          <w:color w:val="auto"/>
          <w:sz w:val="20"/>
        </w:rPr>
        <w:t xml:space="preserve"> and Problem management</w:t>
      </w:r>
      <w:r w:rsidRPr="005F1033">
        <w:rPr>
          <w:color w:val="auto"/>
          <w:sz w:val="20"/>
        </w:rPr>
        <w:t>.</w:t>
      </w:r>
    </w:p>
    <w:p w14:paraId="78DA0A3D" w14:textId="77777777" w:rsidR="00071E6C" w:rsidRPr="004C7146" w:rsidRDefault="00071E6C" w:rsidP="00071E6C">
      <w:pPr>
        <w:pStyle w:val="WW-BodyText2"/>
        <w:spacing w:line="360" w:lineRule="auto"/>
        <w:ind w:left="1080"/>
        <w:rPr>
          <w:color w:val="auto"/>
          <w:sz w:val="20"/>
        </w:rPr>
      </w:pPr>
    </w:p>
    <w:p w14:paraId="5FC7C084" w14:textId="686ABE61" w:rsidR="00981669" w:rsidRDefault="00116835" w:rsidP="00981669">
      <w:pPr>
        <w:pStyle w:val="BodyText3"/>
        <w:spacing w:line="360" w:lineRule="auto"/>
        <w:ind w:right="1195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VMware</w:t>
      </w:r>
      <w:r w:rsidR="00981669" w:rsidRPr="0047289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r w:rsidR="00F348E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</w:t>
      </w:r>
      <w:r w:rsidR="00981669" w:rsidRPr="0047289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dministration:</w:t>
      </w:r>
    </w:p>
    <w:p w14:paraId="3E13914B" w14:textId="0AEF46E2" w:rsidR="00170764" w:rsidRPr="00751543" w:rsidRDefault="00981669" w:rsidP="00751543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B14682">
        <w:rPr>
          <w:color w:val="auto"/>
          <w:sz w:val="20"/>
        </w:rPr>
        <w:t xml:space="preserve">Deploying VM’s using </w:t>
      </w:r>
      <w:r w:rsidR="00B025C1" w:rsidRPr="00B14682">
        <w:rPr>
          <w:color w:val="auto"/>
          <w:sz w:val="20"/>
        </w:rPr>
        <w:t xml:space="preserve">ISO’s and </w:t>
      </w:r>
      <w:r w:rsidRPr="00B14682">
        <w:rPr>
          <w:color w:val="auto"/>
          <w:sz w:val="20"/>
        </w:rPr>
        <w:t>VM templates</w:t>
      </w:r>
      <w:r w:rsidR="00751543">
        <w:rPr>
          <w:color w:val="auto"/>
          <w:sz w:val="20"/>
        </w:rPr>
        <w:t xml:space="preserve"> and pe</w:t>
      </w:r>
      <w:r w:rsidR="00751543" w:rsidRPr="00B14682">
        <w:rPr>
          <w:color w:val="auto"/>
          <w:sz w:val="20"/>
        </w:rPr>
        <w:t>rforming post build checks.</w:t>
      </w:r>
    </w:p>
    <w:p w14:paraId="0FB9BD7F" w14:textId="7527A9E0" w:rsidR="00692B1A" w:rsidRDefault="00692B1A" w:rsidP="00692B1A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4C7146">
        <w:rPr>
          <w:color w:val="auto"/>
          <w:sz w:val="20"/>
        </w:rPr>
        <w:t xml:space="preserve">Monitoring the </w:t>
      </w:r>
      <w:r>
        <w:rPr>
          <w:color w:val="auto"/>
          <w:sz w:val="20"/>
        </w:rPr>
        <w:t>ESXI</w:t>
      </w:r>
      <w:r w:rsidRPr="004C7146">
        <w:rPr>
          <w:color w:val="auto"/>
          <w:sz w:val="20"/>
        </w:rPr>
        <w:t xml:space="preserve"> H</w:t>
      </w:r>
      <w:r w:rsidR="00CB0A33">
        <w:rPr>
          <w:color w:val="auto"/>
          <w:sz w:val="20"/>
        </w:rPr>
        <w:t xml:space="preserve">osts Health - CPU, Memory </w:t>
      </w:r>
      <w:r w:rsidR="00711E7D">
        <w:rPr>
          <w:color w:val="auto"/>
          <w:sz w:val="20"/>
        </w:rPr>
        <w:t>alerts.</w:t>
      </w:r>
    </w:p>
    <w:p w14:paraId="1C06876A" w14:textId="22365ABE" w:rsidR="00AE05A4" w:rsidRPr="00692B1A" w:rsidRDefault="00AE05A4" w:rsidP="00692B1A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>
        <w:rPr>
          <w:color w:val="auto"/>
          <w:sz w:val="20"/>
        </w:rPr>
        <w:t>T</w:t>
      </w:r>
      <w:r w:rsidRPr="00AE05A4">
        <w:rPr>
          <w:color w:val="auto"/>
          <w:sz w:val="20"/>
        </w:rPr>
        <w:t xml:space="preserve">roubleshooting </w:t>
      </w:r>
      <w:r>
        <w:rPr>
          <w:color w:val="auto"/>
          <w:sz w:val="20"/>
        </w:rPr>
        <w:t xml:space="preserve">on virtual machines </w:t>
      </w:r>
      <w:r w:rsidRPr="00AE05A4">
        <w:rPr>
          <w:color w:val="auto"/>
          <w:sz w:val="20"/>
        </w:rPr>
        <w:t xml:space="preserve">based on </w:t>
      </w:r>
      <w:proofErr w:type="spellStart"/>
      <w:r>
        <w:rPr>
          <w:color w:val="auto"/>
          <w:sz w:val="20"/>
        </w:rPr>
        <w:t>V</w:t>
      </w:r>
      <w:r w:rsidRPr="00AE05A4">
        <w:rPr>
          <w:color w:val="auto"/>
          <w:sz w:val="20"/>
        </w:rPr>
        <w:t>center</w:t>
      </w:r>
      <w:proofErr w:type="spellEnd"/>
      <w:r w:rsidRPr="00AE05A4">
        <w:rPr>
          <w:color w:val="auto"/>
          <w:sz w:val="20"/>
        </w:rPr>
        <w:t xml:space="preserve"> alarms.</w:t>
      </w:r>
    </w:p>
    <w:p w14:paraId="63A75D0B" w14:textId="1A43DE21" w:rsidR="00D703B5" w:rsidRPr="00AE05A4" w:rsidRDefault="00D703B5" w:rsidP="00D703B5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AE05A4">
        <w:rPr>
          <w:color w:val="auto"/>
          <w:sz w:val="20"/>
        </w:rPr>
        <w:t>Installing</w:t>
      </w:r>
      <w:r w:rsidR="00711E7D" w:rsidRPr="00AE05A4">
        <w:rPr>
          <w:color w:val="auto"/>
          <w:sz w:val="20"/>
        </w:rPr>
        <w:t xml:space="preserve"> and updating the</w:t>
      </w:r>
      <w:r w:rsidRPr="00AE05A4">
        <w:rPr>
          <w:color w:val="auto"/>
          <w:sz w:val="20"/>
        </w:rPr>
        <w:t xml:space="preserve"> VMware tools</w:t>
      </w:r>
      <w:r w:rsidR="00AE05A4">
        <w:rPr>
          <w:color w:val="auto"/>
          <w:sz w:val="20"/>
        </w:rPr>
        <w:t>.</w:t>
      </w:r>
    </w:p>
    <w:p w14:paraId="49E5AE30" w14:textId="797E8A7A" w:rsidR="00981669" w:rsidRDefault="00981669" w:rsidP="00981669">
      <w:pPr>
        <w:pStyle w:val="WW-BodyText2"/>
        <w:numPr>
          <w:ilvl w:val="0"/>
          <w:numId w:val="16"/>
        </w:numPr>
        <w:spacing w:line="360" w:lineRule="auto"/>
        <w:rPr>
          <w:sz w:val="20"/>
        </w:rPr>
      </w:pPr>
      <w:r>
        <w:rPr>
          <w:sz w:val="20"/>
        </w:rPr>
        <w:t>Adding and extending disk spaces at VM level</w:t>
      </w:r>
      <w:r w:rsidR="006B4EA7">
        <w:rPr>
          <w:sz w:val="20"/>
        </w:rPr>
        <w:t xml:space="preserve"> and server level</w:t>
      </w:r>
      <w:r w:rsidR="00AE05A4">
        <w:rPr>
          <w:sz w:val="20"/>
        </w:rPr>
        <w:t>.</w:t>
      </w:r>
    </w:p>
    <w:p w14:paraId="0B583631" w14:textId="5697A2F9" w:rsidR="00981669" w:rsidRDefault="00981669" w:rsidP="00981669">
      <w:pPr>
        <w:pStyle w:val="WW-BodyText2"/>
        <w:numPr>
          <w:ilvl w:val="0"/>
          <w:numId w:val="16"/>
        </w:numPr>
        <w:spacing w:line="360" w:lineRule="auto"/>
        <w:rPr>
          <w:sz w:val="20"/>
        </w:rPr>
      </w:pPr>
      <w:r>
        <w:rPr>
          <w:sz w:val="20"/>
        </w:rPr>
        <w:t>Increasing and decreasing CPU and Memory of VM’s</w:t>
      </w:r>
      <w:r w:rsidR="00AE05A4">
        <w:rPr>
          <w:sz w:val="20"/>
        </w:rPr>
        <w:t>.</w:t>
      </w:r>
    </w:p>
    <w:p w14:paraId="6AE18F99" w14:textId="03467160" w:rsidR="00CE08C5" w:rsidRPr="00F348E2" w:rsidRDefault="00981669" w:rsidP="00CC2C44">
      <w:pPr>
        <w:pStyle w:val="WW-BodyText2"/>
        <w:numPr>
          <w:ilvl w:val="0"/>
          <w:numId w:val="16"/>
        </w:numPr>
        <w:spacing w:line="360" w:lineRule="auto"/>
        <w:ind w:right="1195"/>
        <w:rPr>
          <w:color w:val="auto"/>
          <w:sz w:val="20"/>
        </w:rPr>
      </w:pPr>
      <w:r w:rsidRPr="00F348E2">
        <w:rPr>
          <w:sz w:val="20"/>
        </w:rPr>
        <w:lastRenderedPageBreak/>
        <w:t xml:space="preserve">Performing </w:t>
      </w:r>
      <w:r w:rsidR="008F3D3D" w:rsidRPr="00F348E2">
        <w:rPr>
          <w:sz w:val="20"/>
        </w:rPr>
        <w:t>SV-motion.</w:t>
      </w:r>
    </w:p>
    <w:p w14:paraId="6A4EC343" w14:textId="45AF1DE5" w:rsidR="00CE08C5" w:rsidRDefault="004F6057" w:rsidP="00CE08C5">
      <w:pPr>
        <w:pStyle w:val="BodyText3"/>
        <w:spacing w:line="360" w:lineRule="auto"/>
        <w:ind w:right="1195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br/>
      </w:r>
      <w:r w:rsidR="00CE08C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Backup</w:t>
      </w:r>
      <w:r w:rsidR="00CE08C5" w:rsidRPr="00472897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administration:</w:t>
      </w:r>
    </w:p>
    <w:p w14:paraId="4ED19457" w14:textId="5E10D167" w:rsidR="00AE4CD7" w:rsidRPr="00AE4CD7" w:rsidRDefault="00CE08C5" w:rsidP="00AE4CD7">
      <w:pPr>
        <w:numPr>
          <w:ilvl w:val="0"/>
          <w:numId w:val="16"/>
        </w:numPr>
        <w:spacing w:before="60"/>
        <w:rPr>
          <w:szCs w:val="20"/>
        </w:rPr>
      </w:pPr>
      <w:r w:rsidRPr="00AE4CD7">
        <w:rPr>
          <w:szCs w:val="20"/>
        </w:rPr>
        <w:t xml:space="preserve">Managing and administrating the </w:t>
      </w:r>
      <w:proofErr w:type="spellStart"/>
      <w:r w:rsidRPr="00AE4CD7">
        <w:rPr>
          <w:szCs w:val="20"/>
        </w:rPr>
        <w:t>Rubrik</w:t>
      </w:r>
      <w:proofErr w:type="spellEnd"/>
      <w:r w:rsidRPr="00AE4CD7">
        <w:rPr>
          <w:szCs w:val="20"/>
        </w:rPr>
        <w:t xml:space="preserve"> backup tool</w:t>
      </w:r>
      <w:r w:rsidR="00AE4CD7">
        <w:rPr>
          <w:szCs w:val="20"/>
        </w:rPr>
        <w:t>.</w:t>
      </w:r>
    </w:p>
    <w:p w14:paraId="3D73956E" w14:textId="00ABE903" w:rsidR="00CE08C5" w:rsidRDefault="00AE4CD7" w:rsidP="00CE08C5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>
        <w:rPr>
          <w:color w:val="auto"/>
          <w:sz w:val="20"/>
        </w:rPr>
        <w:t>Configuring</w:t>
      </w:r>
      <w:r w:rsidR="00CE08C5">
        <w:rPr>
          <w:color w:val="auto"/>
          <w:sz w:val="20"/>
        </w:rPr>
        <w:t xml:space="preserve"> the backup</w:t>
      </w:r>
      <w:r>
        <w:rPr>
          <w:color w:val="auto"/>
          <w:sz w:val="20"/>
        </w:rPr>
        <w:t xml:space="preserve"> jobs as per the request</w:t>
      </w:r>
    </w:p>
    <w:p w14:paraId="40A50E1E" w14:textId="77A477E5" w:rsidR="00AE4CD7" w:rsidRDefault="00AE4CD7" w:rsidP="00CE08C5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>
        <w:rPr>
          <w:color w:val="auto"/>
          <w:sz w:val="20"/>
        </w:rPr>
        <w:t xml:space="preserve">Monitoring the Backup jobs on daily basis and </w:t>
      </w:r>
      <w:r w:rsidRPr="00AE4CD7">
        <w:rPr>
          <w:color w:val="auto"/>
          <w:sz w:val="20"/>
        </w:rPr>
        <w:t>troubleshooting on backup failures if any occurs.</w:t>
      </w:r>
    </w:p>
    <w:p w14:paraId="7B9888CB" w14:textId="20D17372" w:rsidR="00106C42" w:rsidRPr="00106C42" w:rsidRDefault="00106C42" w:rsidP="00106C42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>
        <w:rPr>
          <w:color w:val="auto"/>
          <w:sz w:val="20"/>
        </w:rPr>
        <w:t xml:space="preserve">Managing and </w:t>
      </w:r>
      <w:proofErr w:type="spellStart"/>
      <w:r>
        <w:rPr>
          <w:color w:val="auto"/>
          <w:sz w:val="20"/>
        </w:rPr>
        <w:t>unmanaging</w:t>
      </w:r>
      <w:proofErr w:type="spellEnd"/>
      <w:r>
        <w:rPr>
          <w:color w:val="auto"/>
          <w:sz w:val="20"/>
        </w:rPr>
        <w:t xml:space="preserve"> the VM’s from the Backup tool</w:t>
      </w:r>
    </w:p>
    <w:p w14:paraId="666A5A8E" w14:textId="67A919CA" w:rsidR="00106C42" w:rsidRDefault="00CE08C5" w:rsidP="00106C42">
      <w:pPr>
        <w:pStyle w:val="WW-BodyText2"/>
        <w:numPr>
          <w:ilvl w:val="0"/>
          <w:numId w:val="16"/>
        </w:numPr>
        <w:spacing w:line="360" w:lineRule="auto"/>
        <w:rPr>
          <w:color w:val="auto"/>
          <w:sz w:val="20"/>
        </w:rPr>
      </w:pPr>
      <w:r w:rsidRPr="00AE4CD7">
        <w:rPr>
          <w:color w:val="auto"/>
          <w:sz w:val="20"/>
        </w:rPr>
        <w:t>Responsible for User file restoration from</w:t>
      </w:r>
      <w:r w:rsidR="00106C42">
        <w:rPr>
          <w:color w:val="auto"/>
          <w:sz w:val="20"/>
        </w:rPr>
        <w:t xml:space="preserve"> the</w:t>
      </w:r>
      <w:r w:rsidRPr="00AE4CD7">
        <w:rPr>
          <w:color w:val="auto"/>
          <w:sz w:val="20"/>
        </w:rPr>
        <w:t xml:space="preserve"> backup.</w:t>
      </w:r>
    </w:p>
    <w:p w14:paraId="5D4F3A70" w14:textId="65354597" w:rsidR="00106C42" w:rsidRPr="00106C42" w:rsidRDefault="00106C42" w:rsidP="00106C42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106C42">
        <w:rPr>
          <w:rFonts w:ascii="Times New Roman" w:hAnsi="Times New Roman"/>
        </w:rPr>
        <w:t>oordin</w:t>
      </w:r>
      <w:r>
        <w:rPr>
          <w:rFonts w:ascii="Times New Roman" w:hAnsi="Times New Roman"/>
        </w:rPr>
        <w:t xml:space="preserve">ating with </w:t>
      </w:r>
      <w:proofErr w:type="spellStart"/>
      <w:r>
        <w:rPr>
          <w:rFonts w:ascii="Times New Roman" w:hAnsi="Times New Roman"/>
        </w:rPr>
        <w:t>Rubrik</w:t>
      </w:r>
      <w:proofErr w:type="spellEnd"/>
      <w:r>
        <w:rPr>
          <w:rFonts w:ascii="Times New Roman" w:hAnsi="Times New Roman"/>
        </w:rPr>
        <w:t xml:space="preserve"> vendor</w:t>
      </w:r>
      <w:r w:rsidRPr="00106C42"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any</w:t>
      </w:r>
      <w:r w:rsidRPr="00106C42">
        <w:rPr>
          <w:rFonts w:ascii="Times New Roman" w:hAnsi="Times New Roman"/>
        </w:rPr>
        <w:t xml:space="preserve"> hard</w:t>
      </w:r>
      <w:r>
        <w:rPr>
          <w:rFonts w:ascii="Times New Roman" w:hAnsi="Times New Roman"/>
        </w:rPr>
        <w:t xml:space="preserve"> drive</w:t>
      </w:r>
      <w:r w:rsidRPr="00106C42">
        <w:rPr>
          <w:rFonts w:ascii="Times New Roman" w:hAnsi="Times New Roman"/>
        </w:rPr>
        <w:t xml:space="preserve"> failures</w:t>
      </w:r>
      <w:r>
        <w:rPr>
          <w:rFonts w:ascii="Times New Roman" w:hAnsi="Times New Roman"/>
        </w:rPr>
        <w:t xml:space="preserve"> </w:t>
      </w:r>
      <w:r w:rsidRPr="001649A6">
        <w:t>to get it replaced with faulty drives.</w:t>
      </w:r>
    </w:p>
    <w:p w14:paraId="3C9500CD" w14:textId="77777777" w:rsidR="00071E6C" w:rsidRPr="004C7146" w:rsidRDefault="00071E6C" w:rsidP="00071E6C">
      <w:pPr>
        <w:pStyle w:val="WW-BodyText2"/>
        <w:spacing w:line="360" w:lineRule="auto"/>
        <w:ind w:right="1195"/>
        <w:rPr>
          <w:sz w:val="20"/>
        </w:rPr>
      </w:pPr>
    </w:p>
    <w:p w14:paraId="3B4C9BFA" w14:textId="21A47B2D" w:rsidR="00110C96" w:rsidRPr="00110C96" w:rsidRDefault="00110C96" w:rsidP="00110C96">
      <w:pPr>
        <w:pStyle w:val="BodyText3"/>
        <w:spacing w:line="360" w:lineRule="auto"/>
        <w:ind w:right="1195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10C9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Ticketing</w:t>
      </w:r>
      <w:r w:rsidR="00687EE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and Monitoring</w:t>
      </w:r>
      <w:r w:rsidRPr="00110C96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Tools:</w:t>
      </w:r>
    </w:p>
    <w:p w14:paraId="3823D995" w14:textId="3C42140D" w:rsidR="00110C96" w:rsidRDefault="00110C96" w:rsidP="007F13B0">
      <w:pPr>
        <w:numPr>
          <w:ilvl w:val="0"/>
          <w:numId w:val="16"/>
        </w:numPr>
        <w:tabs>
          <w:tab w:val="left" w:pos="2410"/>
          <w:tab w:val="left" w:pos="2552"/>
        </w:tabs>
        <w:ind w:right="-1267"/>
        <w:jc w:val="both"/>
        <w:rPr>
          <w:color w:val="000000"/>
          <w:szCs w:val="20"/>
        </w:rPr>
      </w:pPr>
      <w:r w:rsidRPr="000A6025">
        <w:rPr>
          <w:color w:val="000000"/>
          <w:szCs w:val="20"/>
        </w:rPr>
        <w:t>Service now</w:t>
      </w:r>
      <w:r w:rsidR="009070AB">
        <w:rPr>
          <w:color w:val="000000"/>
          <w:szCs w:val="20"/>
        </w:rPr>
        <w:t xml:space="preserve"> </w:t>
      </w:r>
      <w:r w:rsidRPr="000A6025">
        <w:rPr>
          <w:color w:val="000000"/>
          <w:szCs w:val="20"/>
        </w:rPr>
        <w:t xml:space="preserve">ticketing </w:t>
      </w:r>
      <w:r w:rsidR="00CB0A33">
        <w:rPr>
          <w:color w:val="000000"/>
          <w:szCs w:val="20"/>
        </w:rPr>
        <w:t>T</w:t>
      </w:r>
      <w:r w:rsidRPr="000A6025">
        <w:rPr>
          <w:color w:val="000000"/>
          <w:szCs w:val="20"/>
        </w:rPr>
        <w:t>ool.</w:t>
      </w:r>
    </w:p>
    <w:p w14:paraId="525F0152" w14:textId="50F21B3B" w:rsidR="00B14682" w:rsidRDefault="006B4EA7" w:rsidP="00B14682">
      <w:pPr>
        <w:numPr>
          <w:ilvl w:val="0"/>
          <w:numId w:val="16"/>
        </w:numPr>
        <w:tabs>
          <w:tab w:val="left" w:pos="2410"/>
          <w:tab w:val="left" w:pos="2552"/>
        </w:tabs>
        <w:ind w:right="-1267"/>
        <w:jc w:val="both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Moogsoft</w:t>
      </w:r>
      <w:proofErr w:type="spellEnd"/>
      <w:r w:rsidR="00F348E2">
        <w:rPr>
          <w:color w:val="000000"/>
          <w:szCs w:val="20"/>
        </w:rPr>
        <w:t xml:space="preserve">, HP BSM </w:t>
      </w:r>
      <w:r w:rsidR="00CB0A33">
        <w:rPr>
          <w:color w:val="000000"/>
          <w:szCs w:val="20"/>
        </w:rPr>
        <w:t>M</w:t>
      </w:r>
      <w:r w:rsidR="00F348E2">
        <w:rPr>
          <w:color w:val="000000"/>
          <w:szCs w:val="20"/>
        </w:rPr>
        <w:t>onitoring</w:t>
      </w:r>
      <w:r w:rsidR="00B14682">
        <w:rPr>
          <w:color w:val="000000"/>
          <w:szCs w:val="20"/>
        </w:rPr>
        <w:t xml:space="preserve"> </w:t>
      </w:r>
      <w:r w:rsidR="00CB0A33">
        <w:rPr>
          <w:color w:val="000000"/>
          <w:szCs w:val="20"/>
        </w:rPr>
        <w:t>T</w:t>
      </w:r>
      <w:r w:rsidR="00B14682">
        <w:rPr>
          <w:color w:val="000000"/>
          <w:szCs w:val="20"/>
        </w:rPr>
        <w:t>ool</w:t>
      </w:r>
    </w:p>
    <w:p w14:paraId="2AA5308C" w14:textId="46E58E6C" w:rsidR="00687EEB" w:rsidRDefault="0068695D" w:rsidP="00B14682">
      <w:pPr>
        <w:numPr>
          <w:ilvl w:val="0"/>
          <w:numId w:val="16"/>
        </w:numPr>
        <w:tabs>
          <w:tab w:val="left" w:pos="2410"/>
          <w:tab w:val="left" w:pos="2552"/>
        </w:tabs>
        <w:ind w:right="-1267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BMC </w:t>
      </w:r>
      <w:proofErr w:type="spellStart"/>
      <w:r>
        <w:rPr>
          <w:color w:val="000000"/>
          <w:szCs w:val="20"/>
        </w:rPr>
        <w:t>TrueSight</w:t>
      </w:r>
      <w:proofErr w:type="spellEnd"/>
      <w:r w:rsidR="00874AB6">
        <w:rPr>
          <w:color w:val="000000"/>
          <w:szCs w:val="20"/>
        </w:rPr>
        <w:t xml:space="preserve">, </w:t>
      </w:r>
      <w:proofErr w:type="spellStart"/>
      <w:r w:rsidR="00874AB6">
        <w:rPr>
          <w:color w:val="000000"/>
          <w:szCs w:val="20"/>
        </w:rPr>
        <w:t>Zenoss</w:t>
      </w:r>
      <w:proofErr w:type="spellEnd"/>
      <w:r w:rsidR="00687EEB">
        <w:rPr>
          <w:color w:val="000000"/>
          <w:szCs w:val="20"/>
        </w:rPr>
        <w:t xml:space="preserve"> Monitoring </w:t>
      </w:r>
      <w:r w:rsidR="00CB0A33">
        <w:rPr>
          <w:color w:val="000000"/>
          <w:szCs w:val="20"/>
        </w:rPr>
        <w:t>T</w:t>
      </w:r>
      <w:r w:rsidR="00687EEB">
        <w:rPr>
          <w:color w:val="000000"/>
          <w:szCs w:val="20"/>
        </w:rPr>
        <w:t>ool</w:t>
      </w:r>
    </w:p>
    <w:p w14:paraId="2345010D" w14:textId="38CD294F" w:rsidR="0010356B" w:rsidRPr="00F348E2" w:rsidRDefault="00687EEB" w:rsidP="00F348E2">
      <w:pPr>
        <w:numPr>
          <w:ilvl w:val="0"/>
          <w:numId w:val="16"/>
        </w:numPr>
        <w:tabs>
          <w:tab w:val="left" w:pos="2410"/>
          <w:tab w:val="left" w:pos="2552"/>
        </w:tabs>
        <w:ind w:right="-1267"/>
        <w:jc w:val="both"/>
        <w:rPr>
          <w:color w:val="000000"/>
          <w:szCs w:val="20"/>
        </w:rPr>
      </w:pPr>
      <w:proofErr w:type="spellStart"/>
      <w:r w:rsidRPr="00F348E2">
        <w:rPr>
          <w:color w:val="000000"/>
          <w:szCs w:val="20"/>
        </w:rPr>
        <w:t>Zerto</w:t>
      </w:r>
      <w:proofErr w:type="spellEnd"/>
      <w:r w:rsidRPr="00F348E2">
        <w:rPr>
          <w:color w:val="000000"/>
          <w:szCs w:val="20"/>
        </w:rPr>
        <w:t xml:space="preserve"> Replication </w:t>
      </w:r>
      <w:r w:rsidR="00CB0A33">
        <w:rPr>
          <w:color w:val="000000"/>
          <w:szCs w:val="20"/>
        </w:rPr>
        <w:t>T</w:t>
      </w:r>
      <w:r w:rsidRPr="00F348E2">
        <w:rPr>
          <w:color w:val="000000"/>
          <w:szCs w:val="20"/>
        </w:rPr>
        <w:t xml:space="preserve">ool </w:t>
      </w:r>
    </w:p>
    <w:p w14:paraId="5E335240" w14:textId="0CF88862" w:rsidR="00F348E2" w:rsidRPr="00F348E2" w:rsidRDefault="00F348E2" w:rsidP="00A91654">
      <w:pPr>
        <w:numPr>
          <w:ilvl w:val="0"/>
          <w:numId w:val="16"/>
        </w:numPr>
        <w:tabs>
          <w:tab w:val="left" w:pos="2410"/>
          <w:tab w:val="left" w:pos="2552"/>
        </w:tabs>
        <w:ind w:right="-1267"/>
        <w:jc w:val="both"/>
        <w:rPr>
          <w:color w:val="000000"/>
          <w:szCs w:val="20"/>
        </w:rPr>
      </w:pPr>
      <w:r w:rsidRPr="00F348E2">
        <w:rPr>
          <w:color w:val="000000"/>
          <w:szCs w:val="20"/>
        </w:rPr>
        <w:t xml:space="preserve">NNMI, UCMDB, </w:t>
      </w:r>
      <w:proofErr w:type="spellStart"/>
      <w:r w:rsidR="00A91654">
        <w:rPr>
          <w:color w:val="000000"/>
          <w:szCs w:val="20"/>
        </w:rPr>
        <w:t>A</w:t>
      </w:r>
      <w:r w:rsidR="00A91654" w:rsidRPr="00A91654">
        <w:rPr>
          <w:color w:val="000000"/>
          <w:szCs w:val="20"/>
        </w:rPr>
        <w:t>ppdynamics</w:t>
      </w:r>
      <w:proofErr w:type="spellEnd"/>
    </w:p>
    <w:p w14:paraId="4563C00E" w14:textId="77777777" w:rsidR="00106C42" w:rsidRPr="000A6025" w:rsidRDefault="00106C42" w:rsidP="00106C42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</w:p>
    <w:p w14:paraId="1ECBB793" w14:textId="77777777" w:rsidR="00106C42" w:rsidRPr="00AD2571" w:rsidRDefault="00106C42" w:rsidP="00106C42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2E610" wp14:editId="4A30DAB0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6103620" cy="23368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2BD45" w14:textId="77777777" w:rsidR="00106C42" w:rsidRPr="003F35BE" w:rsidRDefault="00106C42" w:rsidP="00106C42">
                            <w:pPr>
                              <w:pStyle w:val="Heading9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  <w:r w:rsidRPr="003F35BE"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2E610" id="Text Box 26" o:spid="_x0000_s1031" type="#_x0000_t202" style="position:absolute;left:0;text-align:left;margin-left:0;margin-top:10.15pt;width:480.6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pswIAAIUFAAAOAAAAZHJzL2Uyb0RvYy54bWysVFtv0zAUfkfiP1h+73JZmjXR0oltFCGN&#10;i7Qhnl3HaSwc29huk4H47xzbbekYDwiRB8f2ufic73znXF5Ng0A7ZixXssHZWYoRk1S1XG4a/Olh&#10;NVtgZB2RLRFKsgY/Mouvli9fXI66ZrnqlWiZQeBE2nrUDe6d03WSWNqzgdgzpZkEYafMQBwczSZp&#10;DRnB+yCSPE3LZFSm1UZRZi3c3kYhXgb/Xceo+9B1ljkkGgyxubCasK79miwvSb0xRPec7sMg/xDF&#10;QLiER4+ubokjaGv4M1cDp0ZZ1bkzqoZEdR2nLOQA2WTpb9nc90SzkAuAY/URJvv/3NL3u48G8bbB&#10;JUaSDFCiBzY5dK0mlJcenlHbGrTuNei5Ce6hzCFVq+8U/WJBJTnRiQbWa6/Hd6oFh2TrVLCYOjN4&#10;kCBtBG6gHo/HGvhHKVyWWXpe5iCiIMvPz8tFKFJC6oO1Nta9YWpAftNgAzUO3snuzjofDakPKvuK&#10;tCsuBDLKfeauD6D6Z4PQgk3cIK0A13htzWZ9IwzaEU8b+I5BbOypduZlfzBZhc+jB8F4k/DbPyW4&#10;RMS3ByRpKREMwM8OuoaEYP0jQvpVKh989BRvAKm9J49ZINn3KsuL9DqvZqtycTErVsV8Vl2ki1ma&#10;VddVmRZVcbv64TPOirrnbcvkHZfsQPis+DtC7VsvUjVQHo0Nrub5PIBpleDH6J9BCDjFLJ6oDdxB&#10;/ws+NHgRwQQlUveMtK9lG/aOcBH3ydPwA6yAweEfUAlc9PSLRHTTegr0nh+4vFbtI5AT2BAqALML&#10;Nr0y3zAaYQ402H7dEsMwEm8lEKLKisIPjnAo5heemuZUsj6VEEnBVYMdhhL77Y2Lw2arDd/08FLs&#10;HaleQVN0PPDVd0+MCjLxB+j1SJk4l/wwOT0HrV/Tc/kTAAD//wMAUEsDBBQABgAIAAAAIQA55qty&#10;3QAAAAYBAAAPAAAAZHJzL2Rvd25yZXYueG1sTI7BTsMwEETvSP0HaytxqaidVJQS4lQIiQtClUhB&#10;XN14mwTidYjdNv17lhM9jmb05uXr0XXiiENoPWlI5goEUuVtS7WG9+3zzQpEiIas6TyhhjMGWBeT&#10;q9xk1p/oDY9lrAVDKGRGQxNjn0kZqgadCXPfI3G394MzkeNQSzuYE8NdJ1OlltKZlvihMT0+NVh9&#10;lwenQZU/n1+bzWw1i87tF+eP15e2r7S+no6PDyAijvF/DH/6rA4FO+38gWwQHTN4pyFVCxDc3i+T&#10;FMROw+1dArLI5aV+8QsAAP//AwBQSwECLQAUAAYACAAAACEAtoM4kv4AAADhAQAAEwAAAAAAAAAA&#10;AAAAAAAAAAAAW0NvbnRlbnRfVHlwZXNdLnhtbFBLAQItABQABgAIAAAAIQA4/SH/1gAAAJQBAAAL&#10;AAAAAAAAAAAAAAAAAC8BAABfcmVscy8ucmVsc1BLAQItABQABgAIAAAAIQBtEtkpswIAAIUFAAAO&#10;AAAAAAAAAAAAAAAAAC4CAABkcnMvZTJvRG9jLnhtbFBLAQItABQABgAIAAAAIQA55qty3QAAAAYB&#10;AAAPAAAAAAAAAAAAAAAAAA0FAABkcnMvZG93bnJldi54bWxQSwUGAAAAAAQABADzAAAAFwYAAAAA&#10;" fillcolor="navy" stroked="f">
                <v:fill angle="90" focus="100%" type="gradient"/>
                <v:path arrowok="t"/>
                <v:textbox>
                  <w:txbxContent>
                    <w:p w14:paraId="3242BD45" w14:textId="77777777" w:rsidR="00106C42" w:rsidRPr="003F35BE" w:rsidRDefault="00106C42" w:rsidP="00106C42">
                      <w:pPr>
                        <w:pStyle w:val="Heading9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  <w:r w:rsidRPr="003F35BE"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  <w:t>Education Qualification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4E37C1" w14:textId="77777777" w:rsidR="00106C42" w:rsidRPr="003F7678" w:rsidRDefault="00106C42" w:rsidP="00106C42">
      <w:pPr>
        <w:pStyle w:val="ListBullet"/>
      </w:pPr>
      <w:r w:rsidRPr="003F7678">
        <w:t>Education Qualification</w:t>
      </w:r>
    </w:p>
    <w:p w14:paraId="3BBDA72D" w14:textId="77777777" w:rsidR="00106C42" w:rsidRPr="00F52039" w:rsidRDefault="00106C42" w:rsidP="00106C42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</w:p>
    <w:p w14:paraId="75C34ECC" w14:textId="77B23D59" w:rsidR="00106C42" w:rsidRDefault="00B06872" w:rsidP="00106C42">
      <w:pPr>
        <w:pStyle w:val="BodyText2"/>
        <w:numPr>
          <w:ilvl w:val="0"/>
          <w:numId w:val="5"/>
        </w:numPr>
        <w:pBdr>
          <w:bottom w:val="none" w:sz="0" w:space="0" w:color="auto"/>
        </w:pBdr>
        <w:spacing w:line="276" w:lineRule="auto"/>
        <w:jc w:val="both"/>
        <w:rPr>
          <w:rFonts w:ascii="Times New Roman" w:hAnsi="Times New Roman" w:cs="Times New Roman"/>
          <w:i w:val="0"/>
          <w:color w:val="000000"/>
        </w:rPr>
      </w:pPr>
      <w:r w:rsidRPr="00071E6C">
        <w:rPr>
          <w:rFonts w:ascii="Times New Roman" w:hAnsi="Times New Roman" w:cs="Times New Roman"/>
          <w:b/>
          <w:i w:val="0"/>
          <w:color w:val="000000"/>
        </w:rPr>
        <w:t>B. Tech</w:t>
      </w:r>
      <w:r w:rsidR="00106C42">
        <w:rPr>
          <w:rFonts w:ascii="Times New Roman" w:hAnsi="Times New Roman" w:cs="Times New Roman"/>
          <w:i w:val="0"/>
          <w:color w:val="000000"/>
        </w:rPr>
        <w:t xml:space="preserve"> in </w:t>
      </w:r>
      <w:r w:rsidR="00F348E2">
        <w:rPr>
          <w:rFonts w:ascii="Times New Roman" w:hAnsi="Times New Roman" w:cs="Times New Roman"/>
          <w:b/>
          <w:i w:val="0"/>
          <w:color w:val="000000"/>
        </w:rPr>
        <w:t>Information Science and Engineering</w:t>
      </w:r>
      <w:r w:rsidR="00106C42" w:rsidRPr="005E01FA">
        <w:rPr>
          <w:rFonts w:ascii="Times New Roman" w:hAnsi="Times New Roman" w:cs="Times New Roman"/>
          <w:i w:val="0"/>
          <w:color w:val="000000"/>
        </w:rPr>
        <w:t xml:space="preserve"> from </w:t>
      </w:r>
      <w:r w:rsidR="00F348E2">
        <w:rPr>
          <w:rFonts w:ascii="Times New Roman" w:hAnsi="Times New Roman" w:cs="Times New Roman"/>
          <w:i w:val="0"/>
          <w:color w:val="000000"/>
        </w:rPr>
        <w:t>SJBIT</w:t>
      </w:r>
      <w:r w:rsidR="00106C42">
        <w:rPr>
          <w:rFonts w:ascii="Times New Roman" w:hAnsi="Times New Roman" w:cs="Times New Roman"/>
          <w:i w:val="0"/>
          <w:color w:val="000000"/>
        </w:rPr>
        <w:t xml:space="preserve"> </w:t>
      </w:r>
      <w:r w:rsidR="00F348E2">
        <w:rPr>
          <w:rFonts w:ascii="Times New Roman" w:hAnsi="Times New Roman" w:cs="Times New Roman"/>
          <w:i w:val="0"/>
          <w:color w:val="000000"/>
        </w:rPr>
        <w:t>Bangalore</w:t>
      </w:r>
    </w:p>
    <w:p w14:paraId="222281D1" w14:textId="77777777" w:rsidR="00476E83" w:rsidRPr="000A6025" w:rsidRDefault="00476E83" w:rsidP="00476E83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</w:p>
    <w:p w14:paraId="20DAEB8C" w14:textId="77777777" w:rsidR="00476E83" w:rsidRPr="00AD2571" w:rsidRDefault="00476E83" w:rsidP="00476E83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11506" wp14:editId="14904706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6103620" cy="233680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A88E9" w14:textId="56AC5B85" w:rsidR="00476E83" w:rsidRPr="003F35BE" w:rsidRDefault="00476E83" w:rsidP="00476E83">
                            <w:pPr>
                              <w:pStyle w:val="Heading9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  <w:t>Professional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11506" id="_x0000_s1032" type="#_x0000_t202" style="position:absolute;left:0;text-align:left;margin-left:0;margin-top:10.15pt;width:480.6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oaswIAAIUFAAAOAAAAZHJzL2Uyb0RvYy54bWysVFtv0zAUfkfiP1h+73JZmjXR0oltFCGN&#10;i7Qhnl3HaSwc29huk4H47xzbbekYDwiRB8f2ufic73znXF5Ng0A7ZixXssHZWYoRk1S1XG4a/Olh&#10;NVtgZB2RLRFKsgY/Mouvli9fXI66ZrnqlWiZQeBE2nrUDe6d03WSWNqzgdgzpZkEYafMQBwczSZp&#10;DRnB+yCSPE3LZFSm1UZRZi3c3kYhXgb/Xceo+9B1ljkkGgyxubCasK79miwvSb0xRPec7sMg/xDF&#10;QLiER4+ubokjaGv4M1cDp0ZZ1bkzqoZEdR2nLOQA2WTpb9nc90SzkAuAY/URJvv/3NL3u48G8bbB&#10;OUaSDFCiBzY5dK0mlJcenlHbGrTuNei5Ce6hzCFVq+8U/WJBJTnRiQbWa6/Hd6oFh2TrVLCYOjN4&#10;kCBtBG6gHo/HGvhHKVyWWXpe5iCiIMvPz8tFKFJC6oO1Nta9YWpAftNgAzUO3snuzjofDakPKvuK&#10;tCsuBDLKfeauD6D6Z4PQgk3cIK0A13htzWZ9IwzaEU8b+I5BbOypduZlfzBZhc+jB8F4k/DbPyW4&#10;RMS3ByRpKREMwM8OuoaEYP0jQvpVKh989BRvAKm9J49ZINn3KsuL9DqvZqtycTErVsV8Vl2ki1ma&#10;VddVmRZVcbv64TPOirrnbcvkHZfsQPis+DtC7VsvUjVQHo0Nrub5PIBpleDH6J9BCDjFLJ6oDdxB&#10;/ws+NHgRwQQlUveMtK9lG/aOcBH3ydPwA6yAweEfUAlc9PSLRHTTegr0PnJ5rdpHICewIVQAZhds&#10;emW+YTTCHGiw/bolhmEk3kogRJUVhR8c4VDMLzw1zalkfSohkoKrBjsMJfbbGxeHzVYbvunhpdg7&#10;Ur2Cpuh44KvvnhgVZOIP0OuRMnEu+WFyeg5av6bn8icAAAD//wMAUEsDBBQABgAIAAAAIQA55qty&#10;3QAAAAYBAAAPAAAAZHJzL2Rvd25yZXYueG1sTI7BTsMwEETvSP0HaytxqaidVJQS4lQIiQtClUhB&#10;XN14mwTidYjdNv17lhM9jmb05uXr0XXiiENoPWlI5goEUuVtS7WG9+3zzQpEiIas6TyhhjMGWBeT&#10;q9xk1p/oDY9lrAVDKGRGQxNjn0kZqgadCXPfI3G394MzkeNQSzuYE8NdJ1OlltKZlvihMT0+NVh9&#10;lwenQZU/n1+bzWw1i87tF+eP15e2r7S+no6PDyAijvF/DH/6rA4FO+38gWwQHTN4pyFVCxDc3i+T&#10;FMROw+1dArLI5aV+8QsAAP//AwBQSwECLQAUAAYACAAAACEAtoM4kv4AAADhAQAAEwAAAAAAAAAA&#10;AAAAAAAAAAAAW0NvbnRlbnRfVHlwZXNdLnhtbFBLAQItABQABgAIAAAAIQA4/SH/1gAAAJQBAAAL&#10;AAAAAAAAAAAAAAAAAC8BAABfcmVscy8ucmVsc1BLAQItABQABgAIAAAAIQAjtaoaswIAAIUFAAAO&#10;AAAAAAAAAAAAAAAAAC4CAABkcnMvZTJvRG9jLnhtbFBLAQItABQABgAIAAAAIQA55qty3QAAAAYB&#10;AAAPAAAAAAAAAAAAAAAAAA0FAABkcnMvZG93bnJldi54bWxQSwUGAAAAAAQABADzAAAAFwYAAAAA&#10;" fillcolor="navy" stroked="f">
                <v:fill angle="90" focus="100%" type="gradient"/>
                <v:path arrowok="t"/>
                <v:textbox>
                  <w:txbxContent>
                    <w:p w14:paraId="2A5A88E9" w14:textId="56AC5B85" w:rsidR="00476E83" w:rsidRPr="003F35BE" w:rsidRDefault="00476E83" w:rsidP="00476E83">
                      <w:pPr>
                        <w:pStyle w:val="Heading9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  <w:t>Professional 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98B0B51" w14:textId="77777777" w:rsidR="00476E83" w:rsidRPr="003F7678" w:rsidRDefault="00476E83" w:rsidP="00476E83">
      <w:pPr>
        <w:pStyle w:val="ListBullet"/>
      </w:pPr>
      <w:r w:rsidRPr="003F7678">
        <w:t>Education Qualification</w:t>
      </w:r>
    </w:p>
    <w:p w14:paraId="363DD168" w14:textId="77777777" w:rsidR="00476E83" w:rsidRPr="00F52039" w:rsidRDefault="00476E83" w:rsidP="00476E83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</w:p>
    <w:p w14:paraId="7628DF79" w14:textId="161BB6C7" w:rsidR="00B06872" w:rsidRPr="00B06872" w:rsidRDefault="00B06872" w:rsidP="00B06872">
      <w:pPr>
        <w:pStyle w:val="ListParagraph"/>
        <w:numPr>
          <w:ilvl w:val="0"/>
          <w:numId w:val="5"/>
        </w:numPr>
        <w:tabs>
          <w:tab w:val="left" w:pos="2410"/>
          <w:tab w:val="left" w:pos="2552"/>
        </w:tabs>
        <w:ind w:right="-1267"/>
        <w:jc w:val="both"/>
        <w:rPr>
          <w:rFonts w:ascii="Times New Roman" w:hAnsi="Times New Roman"/>
        </w:rPr>
      </w:pPr>
      <w:r w:rsidRPr="00B06872">
        <w:rPr>
          <w:rFonts w:ascii="Times New Roman" w:hAnsi="Times New Roman"/>
          <w:b/>
          <w:bCs/>
        </w:rPr>
        <w:t>ITIL v4 Edition</w:t>
      </w:r>
      <w:r w:rsidRPr="00B06872">
        <w:rPr>
          <w:rFonts w:ascii="Times New Roman" w:hAnsi="Times New Roman"/>
        </w:rPr>
        <w:t>: ITIL Foundation certification in IT Service Management</w:t>
      </w:r>
      <w:r w:rsidR="00F348E2">
        <w:rPr>
          <w:rFonts w:ascii="Times New Roman" w:hAnsi="Times New Roman"/>
        </w:rPr>
        <w:t xml:space="preserve"> (Internal Certific</w:t>
      </w:r>
      <w:bookmarkStart w:id="0" w:name="_GoBack"/>
      <w:bookmarkEnd w:id="0"/>
      <w:r w:rsidR="00F348E2">
        <w:rPr>
          <w:rFonts w:ascii="Times New Roman" w:hAnsi="Times New Roman"/>
        </w:rPr>
        <w:t>ation)</w:t>
      </w:r>
    </w:p>
    <w:p w14:paraId="1B163ABD" w14:textId="77777777" w:rsidR="00B06872" w:rsidRPr="00AD2571" w:rsidRDefault="00B06872" w:rsidP="00B06872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FF8DA" wp14:editId="26FAA967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6103620" cy="233680"/>
                <wp:effectExtent l="0" t="0" r="0" b="0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43258" w14:textId="314A3505" w:rsidR="00B06872" w:rsidRPr="003F35BE" w:rsidRDefault="00B06872" w:rsidP="00B06872">
                            <w:pPr>
                              <w:pStyle w:val="Heading9"/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99"/>
                                <w:sz w:val="22"/>
                                <w:szCs w:val="22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FF8DA" id="_x0000_s1033" type="#_x0000_t202" style="position:absolute;left:0;text-align:left;margin-left:0;margin-top:10.15pt;width:480.6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SotAIAAIUFAAAOAAAAZHJzL2Uyb0RvYy54bWysVEuP2yAQvlfqf0Dcs36s48RWnFV3t6kq&#10;bR/SbtUzwThGxUCBxNlW/e8dIEmz3R6qqj5gYB7MfPPNLK72g0A7ZixXssHZRYoRk1S1XG4a/Olh&#10;NZljZB2RLRFKsgY/Mouvli9fLEZds1z1SrTMIHAibT3qBvfO6TpJLO3ZQOyF0kyCsFNmIA6OZpO0&#10;hozgfRBJnqZlMirTaqMosxZub6MQL4P/rmPUfeg6yxwSDYbYXFhNWNd+TZYLUm8M0T2nhzDIP0Qx&#10;EC7h0ZOrW+II2hr+zNXAqVFWde6CqiFRXccpCzlANln6Wzb3PdEs5ALgWH2Cyf4/t/T97qNBvG1w&#10;gZEkA5Toge0dulZ7lJcenlHbGrTuNei5PdxDmUOqVt8p+sWCSnKmEw2s116P71QLDsnWqWCx78zg&#10;QYK0EbiBejyeauAfpXBZZullmYOIgiy/vCznoUgJqY/W2lj3hqkB+U2DDdQ4eCe7O+t8NKQ+qhwq&#10;0q64EMgo95m7PoDqnw1CCzZxg7QCXOO1NZv1jTBoRzxt4DsFsbHn2pmX/cFkFT6PHgTjTcLv8JTg&#10;EhHfHpCkpUQwAD876hoSgvWPCOlXqXzw0VO8AaQOnjxmgWTfqywv0uu8mqzK+WxSrIrppJql80ma&#10;VddVmRZVcbv64TPOirrnbcvkHZfsSPis+DtCHVovUjVQHo0Nrqb5NIBpleCn6J9BCDjFLJ6oDdxB&#10;/ws+NHgewQQlUveMtK9lG/aOcBH3ydPwA6yAwfEfUAlc9PSLRHT79T7Qe3bk8lq1j0BOYEOoAMwu&#10;2PTKfMNohDnQYPt1SwzDSLyVQIgqKwo/OMKhmM48Nc25ZH0uIZKCqwY7DCX22xsXh81WG77p4aXY&#10;O1K9gqboeOCr754YFWTiD9DrkTJxLvlhcn4OWr+m5/InAAAA//8DAFBLAwQUAAYACAAAACEAOear&#10;ct0AAAAGAQAADwAAAGRycy9kb3ducmV2LnhtbEyOwU7DMBBE70j9B2srcamonVSUEuJUCIkLQpVI&#10;QVzdeJsE4nWI3Tb9e5YTPY5m9Obl69F14ohDaD1pSOYKBFLlbUu1hvft880KRIiGrOk8oYYzBlgX&#10;k6vcZNaf6A2PZawFQyhkRkMTY59JGaoGnQlz3yNxt/eDM5HjUEs7mBPDXSdTpZbSmZb4oTE9PjVY&#10;fZcHp0GVP59fm81sNYvO7Rfnj9eXtq+0vp6Ojw8gIo7xfwx/+qwOBTvt/IFsEB0zeKchVQsQ3N4v&#10;kxTETsPtXQKyyOWlfvELAAD//wMAUEsBAi0AFAAGAAgAAAAhALaDOJL+AAAA4QEAABMAAAAAAAAA&#10;AAAAAAAAAAAAAFtDb250ZW50X1R5cGVzXS54bWxQSwECLQAUAAYACAAAACEAOP0h/9YAAACUAQAA&#10;CwAAAAAAAAAAAAAAAAAvAQAAX3JlbHMvLnJlbHNQSwECLQAUAAYACAAAACEAO7N0qLQCAACFBQAA&#10;DgAAAAAAAAAAAAAAAAAuAgAAZHJzL2Uyb0RvYy54bWxQSwECLQAUAAYACAAAACEAOearct0AAAAG&#10;AQAADwAAAAAAAAAAAAAAAAAOBQAAZHJzL2Rvd25yZXYueG1sUEsFBgAAAAAEAAQA8wAAABgGAAAA&#10;AA==&#10;" fillcolor="navy" stroked="f">
                <v:fill angle="90" focus="100%" type="gradient"/>
                <v:path arrowok="t"/>
                <v:textbox>
                  <w:txbxContent>
                    <w:p w14:paraId="4D043258" w14:textId="314A3505" w:rsidR="00B06872" w:rsidRPr="003F35BE" w:rsidRDefault="00B06872" w:rsidP="00B06872">
                      <w:pPr>
                        <w:pStyle w:val="Heading9"/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color w:val="FFFF99"/>
                          <w:sz w:val="22"/>
                          <w:szCs w:val="22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ED82CF7" w14:textId="77777777" w:rsidR="00B06872" w:rsidRPr="003F7678" w:rsidRDefault="00B06872" w:rsidP="00B06872">
      <w:pPr>
        <w:pStyle w:val="ListBullet"/>
      </w:pPr>
      <w:r w:rsidRPr="003F7678">
        <w:t>Education Qualification</w:t>
      </w:r>
    </w:p>
    <w:p w14:paraId="0641E470" w14:textId="77777777" w:rsidR="00B06872" w:rsidRPr="00F52039" w:rsidRDefault="00B06872" w:rsidP="00B06872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</w:p>
    <w:p w14:paraId="38528187" w14:textId="61CF27DE" w:rsidR="00B06872" w:rsidRPr="00B06872" w:rsidRDefault="00B06872" w:rsidP="00B06872">
      <w:pPr>
        <w:shd w:val="clear" w:color="auto" w:fill="FFFFFF"/>
        <w:ind w:firstLine="720"/>
        <w:rPr>
          <w:szCs w:val="20"/>
        </w:rPr>
      </w:pPr>
      <w:r w:rsidRPr="00B06872">
        <w:rPr>
          <w:szCs w:val="20"/>
        </w:rPr>
        <w:t>Date of Birth</w:t>
      </w:r>
      <w:r w:rsidRPr="00B06872">
        <w:rPr>
          <w:szCs w:val="20"/>
        </w:rPr>
        <w:tab/>
      </w:r>
      <w:r w:rsidRPr="00B06872">
        <w:rPr>
          <w:szCs w:val="20"/>
        </w:rPr>
        <w:tab/>
        <w:t xml:space="preserve">:  </w:t>
      </w:r>
      <w:r>
        <w:rPr>
          <w:szCs w:val="20"/>
        </w:rPr>
        <w:t>1</w:t>
      </w:r>
      <w:r w:rsidR="00F348E2">
        <w:rPr>
          <w:szCs w:val="20"/>
        </w:rPr>
        <w:t>5</w:t>
      </w:r>
      <w:r w:rsidRPr="00B06872">
        <w:rPr>
          <w:szCs w:val="20"/>
        </w:rPr>
        <w:t>/0</w:t>
      </w:r>
      <w:r w:rsidR="00F348E2">
        <w:rPr>
          <w:szCs w:val="20"/>
        </w:rPr>
        <w:t>5</w:t>
      </w:r>
      <w:r w:rsidRPr="00B06872">
        <w:rPr>
          <w:szCs w:val="20"/>
        </w:rPr>
        <w:t>/19</w:t>
      </w:r>
      <w:r w:rsidR="00F348E2">
        <w:rPr>
          <w:szCs w:val="20"/>
        </w:rPr>
        <w:t>89</w:t>
      </w:r>
    </w:p>
    <w:p w14:paraId="503FE225" w14:textId="2AE758E4" w:rsidR="00B06872" w:rsidRPr="00B06872" w:rsidRDefault="00B06872" w:rsidP="00B06872">
      <w:pPr>
        <w:shd w:val="clear" w:color="auto" w:fill="FFFFFF"/>
        <w:ind w:firstLine="720"/>
        <w:rPr>
          <w:szCs w:val="20"/>
        </w:rPr>
      </w:pPr>
      <w:r w:rsidRPr="00B06872">
        <w:rPr>
          <w:szCs w:val="20"/>
        </w:rPr>
        <w:t>Marital Status</w:t>
      </w:r>
      <w:r w:rsidRPr="00B06872">
        <w:rPr>
          <w:szCs w:val="20"/>
        </w:rPr>
        <w:tab/>
      </w:r>
      <w:r w:rsidRPr="00B06872">
        <w:rPr>
          <w:szCs w:val="20"/>
        </w:rPr>
        <w:tab/>
        <w:t xml:space="preserve">:  </w:t>
      </w:r>
      <w:r w:rsidR="00F348E2">
        <w:rPr>
          <w:szCs w:val="20"/>
        </w:rPr>
        <w:t>Married</w:t>
      </w:r>
    </w:p>
    <w:p w14:paraId="79787447" w14:textId="16B8C864" w:rsidR="00B06872" w:rsidRDefault="00B06872" w:rsidP="00F348E2">
      <w:pPr>
        <w:shd w:val="clear" w:color="auto" w:fill="FFFFFF"/>
        <w:ind w:firstLine="720"/>
        <w:rPr>
          <w:szCs w:val="20"/>
        </w:rPr>
      </w:pPr>
      <w:r w:rsidRPr="00B06872">
        <w:rPr>
          <w:szCs w:val="20"/>
        </w:rPr>
        <w:t>Language Knows</w:t>
      </w:r>
      <w:r w:rsidRPr="00B06872">
        <w:rPr>
          <w:szCs w:val="20"/>
        </w:rPr>
        <w:tab/>
      </w:r>
      <w:r>
        <w:rPr>
          <w:szCs w:val="20"/>
        </w:rPr>
        <w:tab/>
      </w:r>
      <w:r w:rsidRPr="00B06872">
        <w:rPr>
          <w:szCs w:val="20"/>
        </w:rPr>
        <w:t>:  English, Hindi.</w:t>
      </w:r>
    </w:p>
    <w:p w14:paraId="0C18AB92" w14:textId="4ACA47CB" w:rsidR="00163E46" w:rsidRPr="00B06872" w:rsidRDefault="00163E46" w:rsidP="00B06872">
      <w:pPr>
        <w:shd w:val="clear" w:color="auto" w:fill="FFFFFF"/>
        <w:ind w:firstLine="720"/>
        <w:rPr>
          <w:szCs w:val="20"/>
        </w:rPr>
      </w:pPr>
      <w:r>
        <w:rPr>
          <w:szCs w:val="20"/>
        </w:rPr>
        <w:t>Mobile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: +91-</w:t>
      </w:r>
      <w:r w:rsidR="00F348E2">
        <w:rPr>
          <w:szCs w:val="20"/>
        </w:rPr>
        <w:t>9742534643</w:t>
      </w:r>
      <w:r w:rsidR="00850127">
        <w:rPr>
          <w:szCs w:val="20"/>
        </w:rPr>
        <w:t>, +91-</w:t>
      </w:r>
      <w:r w:rsidR="00F348E2">
        <w:rPr>
          <w:szCs w:val="20"/>
        </w:rPr>
        <w:t>9035465987</w:t>
      </w:r>
    </w:p>
    <w:p w14:paraId="00F924A8" w14:textId="77777777" w:rsidR="00B06872" w:rsidRPr="000A6025" w:rsidRDefault="00B06872" w:rsidP="00B06872">
      <w:pPr>
        <w:pStyle w:val="BodyText2"/>
        <w:pBdr>
          <w:bottom w:val="none" w:sz="0" w:space="0" w:color="auto"/>
        </w:pBdr>
        <w:spacing w:line="276" w:lineRule="auto"/>
        <w:ind w:left="720"/>
        <w:jc w:val="both"/>
        <w:rPr>
          <w:rFonts w:ascii="Times New Roman" w:hAnsi="Times New Roman" w:cs="Times New Roman"/>
          <w:i w:val="0"/>
          <w:color w:val="000000"/>
          <w:spacing w:val="2"/>
        </w:rPr>
      </w:pPr>
    </w:p>
    <w:p w14:paraId="294614BC" w14:textId="77777777" w:rsidR="00C650C9" w:rsidRPr="000A6025" w:rsidRDefault="00C650C9" w:rsidP="00110C96">
      <w:pPr>
        <w:rPr>
          <w:b/>
          <w:szCs w:val="20"/>
          <w:u w:val="single"/>
        </w:rPr>
      </w:pPr>
    </w:p>
    <w:p w14:paraId="00962EF1" w14:textId="77777777" w:rsidR="000A6025" w:rsidRDefault="000A6025" w:rsidP="000A6025">
      <w:pPr>
        <w:rPr>
          <w:b/>
          <w:szCs w:val="20"/>
          <w:u w:val="single"/>
        </w:rPr>
      </w:pPr>
      <w:r w:rsidRPr="000A6025">
        <w:rPr>
          <w:b/>
          <w:szCs w:val="20"/>
          <w:u w:val="single"/>
        </w:rPr>
        <w:t>DECLARATION:</w:t>
      </w:r>
    </w:p>
    <w:p w14:paraId="1C938156" w14:textId="77777777" w:rsidR="000A6025" w:rsidRPr="000A6025" w:rsidRDefault="000A6025" w:rsidP="000A6025">
      <w:pPr>
        <w:rPr>
          <w:b/>
          <w:szCs w:val="20"/>
          <w:u w:val="single"/>
        </w:rPr>
      </w:pPr>
    </w:p>
    <w:p w14:paraId="61D5730B" w14:textId="77777777" w:rsidR="000A6025" w:rsidRDefault="000A6025" w:rsidP="000A6025">
      <w:pPr>
        <w:rPr>
          <w:color w:val="000000"/>
          <w:szCs w:val="20"/>
        </w:rPr>
      </w:pPr>
      <w:r w:rsidRPr="000A6025">
        <w:rPr>
          <w:color w:val="000000"/>
          <w:szCs w:val="20"/>
        </w:rPr>
        <w:t>I hereby declare that the details given above are true.</w:t>
      </w:r>
    </w:p>
    <w:p w14:paraId="54AB582E" w14:textId="77777777" w:rsidR="00C650C9" w:rsidRPr="000A6025" w:rsidRDefault="00C650C9" w:rsidP="000A6025">
      <w:pPr>
        <w:rPr>
          <w:color w:val="000000"/>
          <w:szCs w:val="20"/>
        </w:rPr>
      </w:pPr>
    </w:p>
    <w:p w14:paraId="4C62C383" w14:textId="77777777" w:rsidR="000A6025" w:rsidRPr="000A6025" w:rsidRDefault="000A6025" w:rsidP="000A6025">
      <w:pPr>
        <w:rPr>
          <w:color w:val="000000"/>
          <w:szCs w:val="20"/>
        </w:rPr>
      </w:pPr>
      <w:r w:rsidRPr="000A6025">
        <w:rPr>
          <w:color w:val="000000"/>
          <w:szCs w:val="20"/>
        </w:rPr>
        <w:t xml:space="preserve">Date:  </w:t>
      </w:r>
      <w:r w:rsidRPr="000A6025">
        <w:rPr>
          <w:color w:val="000000"/>
          <w:szCs w:val="20"/>
        </w:rPr>
        <w:tab/>
      </w:r>
      <w:r w:rsidRPr="000A6025">
        <w:rPr>
          <w:color w:val="000000"/>
          <w:szCs w:val="20"/>
        </w:rPr>
        <w:tab/>
      </w:r>
      <w:r w:rsidRPr="000A6025">
        <w:rPr>
          <w:color w:val="000000"/>
          <w:szCs w:val="20"/>
        </w:rPr>
        <w:tab/>
      </w:r>
    </w:p>
    <w:p w14:paraId="03F35A86" w14:textId="5A785EDA" w:rsidR="000A6025" w:rsidRDefault="000C3657" w:rsidP="000A6025">
      <w:r>
        <w:rPr>
          <w:color w:val="000000"/>
          <w:szCs w:val="20"/>
        </w:rPr>
        <w:t>Place:</w:t>
      </w:r>
      <w:r w:rsidR="000A6025">
        <w:tab/>
      </w:r>
      <w:r w:rsidR="00A91654">
        <w:t xml:space="preserve">Bangalore        </w:t>
      </w:r>
      <w:r w:rsidR="000A6025">
        <w:tab/>
      </w:r>
      <w:r w:rsidR="000A6025">
        <w:tab/>
      </w:r>
      <w:r w:rsidR="000A6025">
        <w:tab/>
      </w:r>
      <w:r w:rsidR="000A6025">
        <w:tab/>
      </w:r>
      <w:r w:rsidR="007A770F">
        <w:tab/>
      </w:r>
      <w:r w:rsidR="007A770F">
        <w:tab/>
      </w:r>
      <w:r w:rsidR="007A770F">
        <w:tab/>
      </w:r>
      <w:r w:rsidR="007A770F">
        <w:tab/>
      </w:r>
      <w:r w:rsidR="000A6025" w:rsidRPr="000A6025">
        <w:rPr>
          <w:color w:val="000000"/>
          <w:szCs w:val="20"/>
        </w:rPr>
        <w:t>(</w:t>
      </w:r>
      <w:proofErr w:type="spellStart"/>
      <w:r w:rsidR="00A91654">
        <w:rPr>
          <w:color w:val="000000"/>
          <w:szCs w:val="20"/>
        </w:rPr>
        <w:t>Sumit</w:t>
      </w:r>
      <w:proofErr w:type="spellEnd"/>
      <w:r w:rsidR="00A91654">
        <w:rPr>
          <w:color w:val="000000"/>
          <w:szCs w:val="20"/>
        </w:rPr>
        <w:t xml:space="preserve"> Kumar </w:t>
      </w:r>
      <w:proofErr w:type="spellStart"/>
      <w:r w:rsidR="00A91654">
        <w:rPr>
          <w:color w:val="000000"/>
          <w:szCs w:val="20"/>
        </w:rPr>
        <w:t>Yadava</w:t>
      </w:r>
      <w:proofErr w:type="spellEnd"/>
      <w:r w:rsidR="007A770F">
        <w:rPr>
          <w:color w:val="000000"/>
          <w:szCs w:val="20"/>
        </w:rPr>
        <w:t>)</w:t>
      </w:r>
    </w:p>
    <w:sectPr w:rsidR="000A6025" w:rsidSect="0042590E">
      <w:footerReference w:type="default" r:id="rId7"/>
      <w:pgSz w:w="12240" w:h="15840"/>
      <w:pgMar w:top="1152" w:right="1152" w:bottom="720" w:left="1152" w:header="720" w:footer="720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52AB4" w14:textId="77777777" w:rsidR="0095725B" w:rsidRDefault="0095725B">
      <w:r>
        <w:separator/>
      </w:r>
    </w:p>
  </w:endnote>
  <w:endnote w:type="continuationSeparator" w:id="0">
    <w:p w14:paraId="3E88A67D" w14:textId="77777777" w:rsidR="0095725B" w:rsidRDefault="0095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42952" w14:textId="42A12FB3" w:rsidR="007A568E" w:rsidRDefault="004C582D" w:rsidP="00FE08FA">
    <w:pPr>
      <w:pStyle w:val="Footer"/>
    </w:pPr>
    <w:r>
      <w:t>System</w:t>
    </w:r>
    <w:r w:rsidR="00FE08FA">
      <w:t xml:space="preserve"> Administrator                                                                                                                                                                  </w:t>
    </w:r>
    <w:r w:rsidR="004F2B16">
      <w:fldChar w:fldCharType="begin"/>
    </w:r>
    <w:r w:rsidR="003E3CE8">
      <w:instrText xml:space="preserve"> PAGE   \* MERGEFORMAT </w:instrText>
    </w:r>
    <w:r w:rsidR="004F2B16">
      <w:fldChar w:fldCharType="separate"/>
    </w:r>
    <w:r w:rsidR="00874AB6">
      <w:rPr>
        <w:noProof/>
      </w:rPr>
      <w:t>1</w:t>
    </w:r>
    <w:r w:rsidR="004F2B16">
      <w:rPr>
        <w:noProof/>
      </w:rPr>
      <w:fldChar w:fldCharType="end"/>
    </w:r>
    <w:r w:rsidR="007A568E">
      <w:t xml:space="preserve"> | </w:t>
    </w:r>
    <w:r w:rsidR="007A568E">
      <w:rPr>
        <w:color w:val="7F7F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2E9CB" w14:textId="77777777" w:rsidR="0095725B" w:rsidRDefault="0095725B">
      <w:r>
        <w:separator/>
      </w:r>
    </w:p>
  </w:footnote>
  <w:footnote w:type="continuationSeparator" w:id="0">
    <w:p w14:paraId="3D1D3344" w14:textId="77777777" w:rsidR="0095725B" w:rsidRDefault="0095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0.75pt;height:67.5pt" o:bullet="t">
        <v:imagedata r:id="rId1" o:title="ts_specialist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ACAA7F5C"/>
    <w:name w:val="WW8Num2"/>
    <w:lvl w:ilvl="0">
      <w:start w:val="1"/>
      <w:numFmt w:val="bullet"/>
      <w:lvlText w:val="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-720"/>
        </w:tabs>
        <w:ind w:left="810" w:hanging="360"/>
      </w:pPr>
      <w:rPr>
        <w:rFonts w:ascii="Wingdings" w:hAnsi="Wingdings"/>
        <w:b w:val="0"/>
      </w:rPr>
    </w:lvl>
  </w:abstractNum>
  <w:abstractNum w:abstractNumId="3" w15:restartNumberingAfterBreak="0">
    <w:nsid w:val="00000009"/>
    <w:multiLevelType w:val="singleLevel"/>
    <w:tmpl w:val="5E3A3E94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8"/>
      </w:rPr>
    </w:lvl>
  </w:abstractNum>
  <w:abstractNum w:abstractNumId="4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74E7C01"/>
    <w:multiLevelType w:val="hybridMultilevel"/>
    <w:tmpl w:val="0F0C952E"/>
    <w:lvl w:ilvl="0" w:tplc="ACAA7F5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C7A79"/>
    <w:multiLevelType w:val="hybridMultilevel"/>
    <w:tmpl w:val="4B708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71533"/>
    <w:multiLevelType w:val="hybridMultilevel"/>
    <w:tmpl w:val="FE489754"/>
    <w:lvl w:ilvl="0" w:tplc="ACAA7F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58A5"/>
    <w:multiLevelType w:val="hybridMultilevel"/>
    <w:tmpl w:val="EA822E96"/>
    <w:lvl w:ilvl="0" w:tplc="ACAA7F5C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216202"/>
    <w:multiLevelType w:val="hybridMultilevel"/>
    <w:tmpl w:val="84E8252A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5217F"/>
    <w:multiLevelType w:val="hybridMultilevel"/>
    <w:tmpl w:val="981E5CA8"/>
    <w:name w:val="WW8Num22222"/>
    <w:lvl w:ilvl="0" w:tplc="ACAA7F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902A9"/>
    <w:multiLevelType w:val="hybridMultilevel"/>
    <w:tmpl w:val="83C0D6D4"/>
    <w:name w:val="WW8Num222222"/>
    <w:lvl w:ilvl="0" w:tplc="ACAA7F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C0301"/>
    <w:multiLevelType w:val="hybridMultilevel"/>
    <w:tmpl w:val="C6E4A2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DC761D"/>
    <w:multiLevelType w:val="hybridMultilevel"/>
    <w:tmpl w:val="34D0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76079"/>
    <w:multiLevelType w:val="hybridMultilevel"/>
    <w:tmpl w:val="53D20096"/>
    <w:lvl w:ilvl="0" w:tplc="32D0CB72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C1132"/>
    <w:multiLevelType w:val="hybridMultilevel"/>
    <w:tmpl w:val="AA669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06FEC"/>
    <w:multiLevelType w:val="hybridMultilevel"/>
    <w:tmpl w:val="111A7B26"/>
    <w:lvl w:ilvl="0" w:tplc="ACAA7F5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69336E"/>
    <w:multiLevelType w:val="hybridMultilevel"/>
    <w:tmpl w:val="6208450C"/>
    <w:lvl w:ilvl="0" w:tplc="68225D9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C04EF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A2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E6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02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2F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49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C3A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E3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B22DC"/>
    <w:multiLevelType w:val="hybridMultilevel"/>
    <w:tmpl w:val="16785A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60D4A"/>
    <w:multiLevelType w:val="hybridMultilevel"/>
    <w:tmpl w:val="2758C0E8"/>
    <w:name w:val="WW8Num222222222"/>
    <w:lvl w:ilvl="0" w:tplc="ACAA7F5C">
      <w:start w:val="1"/>
      <w:numFmt w:val="bullet"/>
      <w:lvlText w:val="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AB01E9A"/>
    <w:multiLevelType w:val="hybridMultilevel"/>
    <w:tmpl w:val="2B6C3E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591F9E"/>
    <w:multiLevelType w:val="hybridMultilevel"/>
    <w:tmpl w:val="38BCD4A8"/>
    <w:lvl w:ilvl="0" w:tplc="ACAA7F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148B0"/>
    <w:multiLevelType w:val="hybridMultilevel"/>
    <w:tmpl w:val="B4D03F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496D28D6"/>
    <w:multiLevelType w:val="hybridMultilevel"/>
    <w:tmpl w:val="9192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D68C0"/>
    <w:multiLevelType w:val="hybridMultilevel"/>
    <w:tmpl w:val="97D2C6D6"/>
    <w:lvl w:ilvl="0" w:tplc="E03CFF4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F5F69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08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2A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C3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83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E15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23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C41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568B8"/>
    <w:multiLevelType w:val="hybridMultilevel"/>
    <w:tmpl w:val="B4EE8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9231F"/>
    <w:multiLevelType w:val="hybridMultilevel"/>
    <w:tmpl w:val="13E495CE"/>
    <w:lvl w:ilvl="0" w:tplc="40090001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82E8E"/>
    <w:multiLevelType w:val="hybridMultilevel"/>
    <w:tmpl w:val="961AD0CC"/>
    <w:name w:val="WW8Num22"/>
    <w:lvl w:ilvl="0" w:tplc="ACAA7F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6377A"/>
    <w:multiLevelType w:val="hybridMultilevel"/>
    <w:tmpl w:val="0A3040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2798E"/>
    <w:multiLevelType w:val="hybridMultilevel"/>
    <w:tmpl w:val="FD96E9D6"/>
    <w:lvl w:ilvl="0" w:tplc="3CBA2D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E6045"/>
    <w:multiLevelType w:val="hybridMultilevel"/>
    <w:tmpl w:val="925C6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A1946"/>
    <w:multiLevelType w:val="hybridMultilevel"/>
    <w:tmpl w:val="6FCA070E"/>
    <w:name w:val="WW8Num2222222222"/>
    <w:lvl w:ilvl="0" w:tplc="ACAA7F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D3D3E"/>
    <w:multiLevelType w:val="hybridMultilevel"/>
    <w:tmpl w:val="906CF590"/>
    <w:lvl w:ilvl="0" w:tplc="ACAA7F5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983E7E"/>
    <w:multiLevelType w:val="hybridMultilevel"/>
    <w:tmpl w:val="36F02858"/>
    <w:name w:val="WW8Num22222222"/>
    <w:lvl w:ilvl="0" w:tplc="ACAA7F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D2E73"/>
    <w:multiLevelType w:val="hybridMultilevel"/>
    <w:tmpl w:val="54D03408"/>
    <w:name w:val="WW8Num2222222"/>
    <w:lvl w:ilvl="0" w:tplc="ACAA7F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F08BC"/>
    <w:multiLevelType w:val="hybridMultilevel"/>
    <w:tmpl w:val="749AABC8"/>
    <w:name w:val="WW8Num222"/>
    <w:lvl w:ilvl="0" w:tplc="ACAA7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E6025"/>
    <w:multiLevelType w:val="hybridMultilevel"/>
    <w:tmpl w:val="48EE2E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F71562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8" w15:restartNumberingAfterBreak="0">
    <w:nsid w:val="68D75809"/>
    <w:multiLevelType w:val="hybridMultilevel"/>
    <w:tmpl w:val="922AB7B4"/>
    <w:lvl w:ilvl="0" w:tplc="1E0299E8">
      <w:start w:val="1"/>
      <w:numFmt w:val="bullet"/>
      <w:pStyle w:val="List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24D2E"/>
    <w:multiLevelType w:val="hybridMultilevel"/>
    <w:tmpl w:val="FEB4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F4BFF"/>
    <w:multiLevelType w:val="hybridMultilevel"/>
    <w:tmpl w:val="512C8FBC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780D"/>
    <w:multiLevelType w:val="hybridMultilevel"/>
    <w:tmpl w:val="DDE894C0"/>
    <w:lvl w:ilvl="0" w:tplc="ACAA7F5C">
      <w:start w:val="1"/>
      <w:numFmt w:val="bullet"/>
      <w:lvlText w:val="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 w15:restartNumberingAfterBreak="0">
    <w:nsid w:val="7D8C382D"/>
    <w:multiLevelType w:val="hybridMultilevel"/>
    <w:tmpl w:val="CFFC9B22"/>
    <w:lvl w:ilvl="0" w:tplc="7A8EF4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9154E4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746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45B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0D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CA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03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A2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CCC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8"/>
  </w:num>
  <w:num w:numId="3">
    <w:abstractNumId w:val="21"/>
  </w:num>
  <w:num w:numId="4">
    <w:abstractNumId w:val="9"/>
  </w:num>
  <w:num w:numId="5">
    <w:abstractNumId w:val="1"/>
  </w:num>
  <w:num w:numId="6">
    <w:abstractNumId w:val="24"/>
  </w:num>
  <w:num w:numId="7">
    <w:abstractNumId w:val="26"/>
  </w:num>
  <w:num w:numId="8">
    <w:abstractNumId w:val="34"/>
  </w:num>
  <w:num w:numId="9">
    <w:abstractNumId w:val="42"/>
  </w:num>
  <w:num w:numId="10">
    <w:abstractNumId w:val="17"/>
  </w:num>
  <w:num w:numId="11">
    <w:abstractNumId w:val="19"/>
  </w:num>
  <w:num w:numId="12">
    <w:abstractNumId w:val="31"/>
  </w:num>
  <w:num w:numId="13">
    <w:abstractNumId w:val="32"/>
  </w:num>
  <w:num w:numId="14">
    <w:abstractNumId w:val="5"/>
  </w:num>
  <w:num w:numId="15">
    <w:abstractNumId w:val="16"/>
  </w:num>
  <w:num w:numId="16">
    <w:abstractNumId w:val="8"/>
  </w:num>
  <w:num w:numId="17">
    <w:abstractNumId w:val="41"/>
  </w:num>
  <w:num w:numId="18">
    <w:abstractNumId w:val="38"/>
  </w:num>
  <w:num w:numId="19">
    <w:abstractNumId w:val="30"/>
  </w:num>
  <w:num w:numId="20">
    <w:abstractNumId w:val="22"/>
  </w:num>
  <w:num w:numId="21">
    <w:abstractNumId w:val="14"/>
  </w:num>
  <w:num w:numId="22">
    <w:abstractNumId w:val="39"/>
  </w:num>
  <w:num w:numId="23">
    <w:abstractNumId w:val="13"/>
  </w:num>
  <w:num w:numId="24">
    <w:abstractNumId w:val="25"/>
  </w:num>
  <w:num w:numId="25">
    <w:abstractNumId w:val="37"/>
  </w:num>
  <w:num w:numId="26">
    <w:abstractNumId w:val="6"/>
  </w:num>
  <w:num w:numId="27">
    <w:abstractNumId w:val="15"/>
  </w:num>
  <w:num w:numId="28">
    <w:abstractNumId w:val="23"/>
  </w:num>
  <w:num w:numId="29">
    <w:abstractNumId w:val="12"/>
  </w:num>
  <w:num w:numId="30">
    <w:abstractNumId w:val="36"/>
  </w:num>
  <w:num w:numId="31">
    <w:abstractNumId w:val="29"/>
  </w:num>
  <w:num w:numId="32">
    <w:abstractNumId w:val="20"/>
  </w:num>
  <w:num w:numId="33">
    <w:abstractNumId w:val="18"/>
  </w:num>
  <w:num w:numId="34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F7"/>
    <w:rsid w:val="000007B3"/>
    <w:rsid w:val="00001BC3"/>
    <w:rsid w:val="00007514"/>
    <w:rsid w:val="00011412"/>
    <w:rsid w:val="00015F51"/>
    <w:rsid w:val="00020965"/>
    <w:rsid w:val="000218B6"/>
    <w:rsid w:val="000248D8"/>
    <w:rsid w:val="000271BD"/>
    <w:rsid w:val="000363ED"/>
    <w:rsid w:val="00041F5E"/>
    <w:rsid w:val="00045CB7"/>
    <w:rsid w:val="000512D1"/>
    <w:rsid w:val="00056969"/>
    <w:rsid w:val="0006248E"/>
    <w:rsid w:val="000664ED"/>
    <w:rsid w:val="00071E6C"/>
    <w:rsid w:val="00074D06"/>
    <w:rsid w:val="00080C38"/>
    <w:rsid w:val="00081C5C"/>
    <w:rsid w:val="000826E7"/>
    <w:rsid w:val="00083914"/>
    <w:rsid w:val="00085B39"/>
    <w:rsid w:val="00085F00"/>
    <w:rsid w:val="00086EB7"/>
    <w:rsid w:val="00091433"/>
    <w:rsid w:val="00093756"/>
    <w:rsid w:val="000A4C31"/>
    <w:rsid w:val="000A4C44"/>
    <w:rsid w:val="000A6025"/>
    <w:rsid w:val="000B4921"/>
    <w:rsid w:val="000C3657"/>
    <w:rsid w:val="000D5F84"/>
    <w:rsid w:val="000E0BDF"/>
    <w:rsid w:val="000E54A5"/>
    <w:rsid w:val="00100DD7"/>
    <w:rsid w:val="0010356B"/>
    <w:rsid w:val="0010609E"/>
    <w:rsid w:val="00106C42"/>
    <w:rsid w:val="001079D9"/>
    <w:rsid w:val="00110037"/>
    <w:rsid w:val="00110C96"/>
    <w:rsid w:val="00116835"/>
    <w:rsid w:val="00133E1F"/>
    <w:rsid w:val="00134CFE"/>
    <w:rsid w:val="00136AAD"/>
    <w:rsid w:val="00145392"/>
    <w:rsid w:val="0014764D"/>
    <w:rsid w:val="00154765"/>
    <w:rsid w:val="0015634D"/>
    <w:rsid w:val="00163E46"/>
    <w:rsid w:val="0016768D"/>
    <w:rsid w:val="00170764"/>
    <w:rsid w:val="0017651F"/>
    <w:rsid w:val="0017673F"/>
    <w:rsid w:val="00185638"/>
    <w:rsid w:val="001867FE"/>
    <w:rsid w:val="001B27CE"/>
    <w:rsid w:val="001B39F4"/>
    <w:rsid w:val="001B6845"/>
    <w:rsid w:val="001B6F21"/>
    <w:rsid w:val="001C25DA"/>
    <w:rsid w:val="001D0F5E"/>
    <w:rsid w:val="001D151F"/>
    <w:rsid w:val="001E1610"/>
    <w:rsid w:val="001E539B"/>
    <w:rsid w:val="001E5F1C"/>
    <w:rsid w:val="001E74C6"/>
    <w:rsid w:val="002004BF"/>
    <w:rsid w:val="00206D64"/>
    <w:rsid w:val="00211166"/>
    <w:rsid w:val="00223083"/>
    <w:rsid w:val="00225878"/>
    <w:rsid w:val="00233849"/>
    <w:rsid w:val="00240994"/>
    <w:rsid w:val="00241FC6"/>
    <w:rsid w:val="002674B3"/>
    <w:rsid w:val="0026756B"/>
    <w:rsid w:val="00273A4B"/>
    <w:rsid w:val="00281607"/>
    <w:rsid w:val="002B657A"/>
    <w:rsid w:val="002C304C"/>
    <w:rsid w:val="002D02C5"/>
    <w:rsid w:val="002D034A"/>
    <w:rsid w:val="002D20CB"/>
    <w:rsid w:val="002D4FA0"/>
    <w:rsid w:val="002E0053"/>
    <w:rsid w:val="002E547E"/>
    <w:rsid w:val="002F0434"/>
    <w:rsid w:val="002F22B7"/>
    <w:rsid w:val="002F463C"/>
    <w:rsid w:val="002F487B"/>
    <w:rsid w:val="002F5592"/>
    <w:rsid w:val="0030009C"/>
    <w:rsid w:val="00300EC1"/>
    <w:rsid w:val="003047F3"/>
    <w:rsid w:val="00310F53"/>
    <w:rsid w:val="003121C2"/>
    <w:rsid w:val="00317DFB"/>
    <w:rsid w:val="003350AF"/>
    <w:rsid w:val="00341D37"/>
    <w:rsid w:val="00345F39"/>
    <w:rsid w:val="0035414E"/>
    <w:rsid w:val="00354B6C"/>
    <w:rsid w:val="00355430"/>
    <w:rsid w:val="003561FB"/>
    <w:rsid w:val="0036399C"/>
    <w:rsid w:val="003654E6"/>
    <w:rsid w:val="00380D2A"/>
    <w:rsid w:val="0038754B"/>
    <w:rsid w:val="003878A7"/>
    <w:rsid w:val="00387A28"/>
    <w:rsid w:val="003A022A"/>
    <w:rsid w:val="003A41F1"/>
    <w:rsid w:val="003A4B61"/>
    <w:rsid w:val="003A681D"/>
    <w:rsid w:val="003A7F12"/>
    <w:rsid w:val="003C3162"/>
    <w:rsid w:val="003E0C27"/>
    <w:rsid w:val="003E1D44"/>
    <w:rsid w:val="003E3CE8"/>
    <w:rsid w:val="003E6E5C"/>
    <w:rsid w:val="003F2A34"/>
    <w:rsid w:val="003F35BE"/>
    <w:rsid w:val="003F3762"/>
    <w:rsid w:val="003F7678"/>
    <w:rsid w:val="004008F8"/>
    <w:rsid w:val="0041012D"/>
    <w:rsid w:val="00415B4F"/>
    <w:rsid w:val="004208AC"/>
    <w:rsid w:val="00424917"/>
    <w:rsid w:val="0042590E"/>
    <w:rsid w:val="00427737"/>
    <w:rsid w:val="004302C0"/>
    <w:rsid w:val="00436E1A"/>
    <w:rsid w:val="00437A00"/>
    <w:rsid w:val="00441140"/>
    <w:rsid w:val="00441EFD"/>
    <w:rsid w:val="00442C0D"/>
    <w:rsid w:val="00445F90"/>
    <w:rsid w:val="00446EA7"/>
    <w:rsid w:val="00447360"/>
    <w:rsid w:val="00452D6E"/>
    <w:rsid w:val="00454305"/>
    <w:rsid w:val="004544BC"/>
    <w:rsid w:val="00460BE4"/>
    <w:rsid w:val="004637C5"/>
    <w:rsid w:val="004662AF"/>
    <w:rsid w:val="00472897"/>
    <w:rsid w:val="00476E83"/>
    <w:rsid w:val="00485CCD"/>
    <w:rsid w:val="004862F7"/>
    <w:rsid w:val="004870A7"/>
    <w:rsid w:val="0048784B"/>
    <w:rsid w:val="004A35DF"/>
    <w:rsid w:val="004B4C67"/>
    <w:rsid w:val="004C3D39"/>
    <w:rsid w:val="004C582D"/>
    <w:rsid w:val="004C5E46"/>
    <w:rsid w:val="004C7146"/>
    <w:rsid w:val="004D39C9"/>
    <w:rsid w:val="004D4BEB"/>
    <w:rsid w:val="004D7DB5"/>
    <w:rsid w:val="004E0C72"/>
    <w:rsid w:val="004F0807"/>
    <w:rsid w:val="004F0866"/>
    <w:rsid w:val="004F0D7E"/>
    <w:rsid w:val="004F2B16"/>
    <w:rsid w:val="004F6057"/>
    <w:rsid w:val="00502221"/>
    <w:rsid w:val="0050273F"/>
    <w:rsid w:val="00510A59"/>
    <w:rsid w:val="0052108C"/>
    <w:rsid w:val="00522B33"/>
    <w:rsid w:val="0054632E"/>
    <w:rsid w:val="00547071"/>
    <w:rsid w:val="005473A4"/>
    <w:rsid w:val="00551826"/>
    <w:rsid w:val="00553F5C"/>
    <w:rsid w:val="0055646F"/>
    <w:rsid w:val="00563BF0"/>
    <w:rsid w:val="005640EB"/>
    <w:rsid w:val="00565A66"/>
    <w:rsid w:val="00580FE0"/>
    <w:rsid w:val="005819BA"/>
    <w:rsid w:val="005862ED"/>
    <w:rsid w:val="0059360D"/>
    <w:rsid w:val="005955B0"/>
    <w:rsid w:val="0059734A"/>
    <w:rsid w:val="005A76E6"/>
    <w:rsid w:val="005B1457"/>
    <w:rsid w:val="005B64B2"/>
    <w:rsid w:val="005B69E7"/>
    <w:rsid w:val="005C1B4A"/>
    <w:rsid w:val="005D0B19"/>
    <w:rsid w:val="005D4C6C"/>
    <w:rsid w:val="005D529A"/>
    <w:rsid w:val="005E01FA"/>
    <w:rsid w:val="005F1033"/>
    <w:rsid w:val="005F7721"/>
    <w:rsid w:val="00602653"/>
    <w:rsid w:val="0060275D"/>
    <w:rsid w:val="0060341B"/>
    <w:rsid w:val="00604109"/>
    <w:rsid w:val="00612651"/>
    <w:rsid w:val="00615194"/>
    <w:rsid w:val="006154B1"/>
    <w:rsid w:val="0062442B"/>
    <w:rsid w:val="00625CCF"/>
    <w:rsid w:val="00626152"/>
    <w:rsid w:val="00627492"/>
    <w:rsid w:val="006373B2"/>
    <w:rsid w:val="00637A43"/>
    <w:rsid w:val="00640817"/>
    <w:rsid w:val="00645068"/>
    <w:rsid w:val="00646F46"/>
    <w:rsid w:val="00650C0F"/>
    <w:rsid w:val="00651F41"/>
    <w:rsid w:val="00656B38"/>
    <w:rsid w:val="0066698A"/>
    <w:rsid w:val="00666CCE"/>
    <w:rsid w:val="00673A6C"/>
    <w:rsid w:val="006803D7"/>
    <w:rsid w:val="00682E35"/>
    <w:rsid w:val="0068590A"/>
    <w:rsid w:val="0068695D"/>
    <w:rsid w:val="006873F8"/>
    <w:rsid w:val="00687E15"/>
    <w:rsid w:val="00687EEB"/>
    <w:rsid w:val="00692B1A"/>
    <w:rsid w:val="00697F20"/>
    <w:rsid w:val="006A4798"/>
    <w:rsid w:val="006B2F58"/>
    <w:rsid w:val="006B3C4A"/>
    <w:rsid w:val="006B4EA7"/>
    <w:rsid w:val="006B5171"/>
    <w:rsid w:val="006B7C25"/>
    <w:rsid w:val="006C0379"/>
    <w:rsid w:val="006C0C29"/>
    <w:rsid w:val="006C61AD"/>
    <w:rsid w:val="006C6A23"/>
    <w:rsid w:val="006D670A"/>
    <w:rsid w:val="006E1214"/>
    <w:rsid w:val="006E2659"/>
    <w:rsid w:val="006E3B7D"/>
    <w:rsid w:val="006E7806"/>
    <w:rsid w:val="006F100F"/>
    <w:rsid w:val="006F5689"/>
    <w:rsid w:val="0070334A"/>
    <w:rsid w:val="00711E7D"/>
    <w:rsid w:val="00714896"/>
    <w:rsid w:val="0072468A"/>
    <w:rsid w:val="00726776"/>
    <w:rsid w:val="00731D0F"/>
    <w:rsid w:val="00733368"/>
    <w:rsid w:val="00735387"/>
    <w:rsid w:val="0073550E"/>
    <w:rsid w:val="00746A81"/>
    <w:rsid w:val="007470C3"/>
    <w:rsid w:val="00751543"/>
    <w:rsid w:val="00753C78"/>
    <w:rsid w:val="00753F8A"/>
    <w:rsid w:val="00760E36"/>
    <w:rsid w:val="0076313F"/>
    <w:rsid w:val="0076532D"/>
    <w:rsid w:val="0077529E"/>
    <w:rsid w:val="007772CD"/>
    <w:rsid w:val="007820FC"/>
    <w:rsid w:val="00787838"/>
    <w:rsid w:val="007A48AC"/>
    <w:rsid w:val="007A568E"/>
    <w:rsid w:val="007A770F"/>
    <w:rsid w:val="007B261D"/>
    <w:rsid w:val="007B54DD"/>
    <w:rsid w:val="007D396F"/>
    <w:rsid w:val="007D7FC0"/>
    <w:rsid w:val="007E128D"/>
    <w:rsid w:val="007F1ADE"/>
    <w:rsid w:val="007F496E"/>
    <w:rsid w:val="007F528B"/>
    <w:rsid w:val="007F7EF8"/>
    <w:rsid w:val="0080246F"/>
    <w:rsid w:val="00811BA0"/>
    <w:rsid w:val="0082027B"/>
    <w:rsid w:val="0082778E"/>
    <w:rsid w:val="00831DE4"/>
    <w:rsid w:val="008377BF"/>
    <w:rsid w:val="00850127"/>
    <w:rsid w:val="00867F63"/>
    <w:rsid w:val="008709FA"/>
    <w:rsid w:val="00874AB6"/>
    <w:rsid w:val="00875BA7"/>
    <w:rsid w:val="00877220"/>
    <w:rsid w:val="0088545E"/>
    <w:rsid w:val="00885842"/>
    <w:rsid w:val="008875F9"/>
    <w:rsid w:val="008A0A3C"/>
    <w:rsid w:val="008A1F62"/>
    <w:rsid w:val="008A29EF"/>
    <w:rsid w:val="008A5CF7"/>
    <w:rsid w:val="008B5CCC"/>
    <w:rsid w:val="008B693F"/>
    <w:rsid w:val="008D0D85"/>
    <w:rsid w:val="008D46FC"/>
    <w:rsid w:val="008E31D0"/>
    <w:rsid w:val="008E52F1"/>
    <w:rsid w:val="008F295F"/>
    <w:rsid w:val="008F3D3D"/>
    <w:rsid w:val="008F5724"/>
    <w:rsid w:val="008F6EA3"/>
    <w:rsid w:val="00906DED"/>
    <w:rsid w:val="009070AB"/>
    <w:rsid w:val="009101C8"/>
    <w:rsid w:val="00910B0E"/>
    <w:rsid w:val="00915493"/>
    <w:rsid w:val="00915FDA"/>
    <w:rsid w:val="00920CD3"/>
    <w:rsid w:val="009229C8"/>
    <w:rsid w:val="00923327"/>
    <w:rsid w:val="00925E8C"/>
    <w:rsid w:val="009275EF"/>
    <w:rsid w:val="009279E1"/>
    <w:rsid w:val="009319A1"/>
    <w:rsid w:val="00932C00"/>
    <w:rsid w:val="00940399"/>
    <w:rsid w:val="0094571B"/>
    <w:rsid w:val="0095725B"/>
    <w:rsid w:val="00961EB1"/>
    <w:rsid w:val="00963B50"/>
    <w:rsid w:val="0096464A"/>
    <w:rsid w:val="00976AD8"/>
    <w:rsid w:val="00981669"/>
    <w:rsid w:val="009831F7"/>
    <w:rsid w:val="00992629"/>
    <w:rsid w:val="00995D42"/>
    <w:rsid w:val="00996205"/>
    <w:rsid w:val="00997E9E"/>
    <w:rsid w:val="009A00B5"/>
    <w:rsid w:val="009A0736"/>
    <w:rsid w:val="009A41A0"/>
    <w:rsid w:val="009A48ED"/>
    <w:rsid w:val="009A5AFC"/>
    <w:rsid w:val="009A76D1"/>
    <w:rsid w:val="009C2A73"/>
    <w:rsid w:val="009D5568"/>
    <w:rsid w:val="009E4096"/>
    <w:rsid w:val="009E4D71"/>
    <w:rsid w:val="009E6D7B"/>
    <w:rsid w:val="009F2CA6"/>
    <w:rsid w:val="009F42AC"/>
    <w:rsid w:val="009F5A85"/>
    <w:rsid w:val="009F626B"/>
    <w:rsid w:val="00A071A8"/>
    <w:rsid w:val="00A104CE"/>
    <w:rsid w:val="00A14060"/>
    <w:rsid w:val="00A24B8F"/>
    <w:rsid w:val="00A3037E"/>
    <w:rsid w:val="00A33606"/>
    <w:rsid w:val="00A33DEE"/>
    <w:rsid w:val="00A356F2"/>
    <w:rsid w:val="00A40708"/>
    <w:rsid w:val="00A41A84"/>
    <w:rsid w:val="00A431C0"/>
    <w:rsid w:val="00A46F80"/>
    <w:rsid w:val="00A4785E"/>
    <w:rsid w:val="00A51716"/>
    <w:rsid w:val="00A51E20"/>
    <w:rsid w:val="00A524D3"/>
    <w:rsid w:val="00A57B7D"/>
    <w:rsid w:val="00A665B9"/>
    <w:rsid w:val="00A66776"/>
    <w:rsid w:val="00A7140A"/>
    <w:rsid w:val="00A72E34"/>
    <w:rsid w:val="00A731A9"/>
    <w:rsid w:val="00A75808"/>
    <w:rsid w:val="00A76D13"/>
    <w:rsid w:val="00A77B49"/>
    <w:rsid w:val="00A8513A"/>
    <w:rsid w:val="00A87B11"/>
    <w:rsid w:val="00A91654"/>
    <w:rsid w:val="00A93435"/>
    <w:rsid w:val="00A9421F"/>
    <w:rsid w:val="00A94CF8"/>
    <w:rsid w:val="00A96557"/>
    <w:rsid w:val="00A97E56"/>
    <w:rsid w:val="00AA7C31"/>
    <w:rsid w:val="00AB09A9"/>
    <w:rsid w:val="00AB42EA"/>
    <w:rsid w:val="00AC3500"/>
    <w:rsid w:val="00AD0303"/>
    <w:rsid w:val="00AD2571"/>
    <w:rsid w:val="00AD5E5C"/>
    <w:rsid w:val="00AD5E68"/>
    <w:rsid w:val="00AE05A4"/>
    <w:rsid w:val="00AE4CD7"/>
    <w:rsid w:val="00AE56B2"/>
    <w:rsid w:val="00B00995"/>
    <w:rsid w:val="00B00CCB"/>
    <w:rsid w:val="00B025C1"/>
    <w:rsid w:val="00B04762"/>
    <w:rsid w:val="00B0490C"/>
    <w:rsid w:val="00B05190"/>
    <w:rsid w:val="00B06872"/>
    <w:rsid w:val="00B1416B"/>
    <w:rsid w:val="00B14682"/>
    <w:rsid w:val="00B2318E"/>
    <w:rsid w:val="00B30819"/>
    <w:rsid w:val="00B3410D"/>
    <w:rsid w:val="00B3604C"/>
    <w:rsid w:val="00B45ECC"/>
    <w:rsid w:val="00B47F32"/>
    <w:rsid w:val="00B539FC"/>
    <w:rsid w:val="00B53E3C"/>
    <w:rsid w:val="00B5535A"/>
    <w:rsid w:val="00B5741A"/>
    <w:rsid w:val="00B60786"/>
    <w:rsid w:val="00B619DE"/>
    <w:rsid w:val="00B75954"/>
    <w:rsid w:val="00B75C56"/>
    <w:rsid w:val="00B94D13"/>
    <w:rsid w:val="00BA35B6"/>
    <w:rsid w:val="00BA4AFE"/>
    <w:rsid w:val="00BC0A7A"/>
    <w:rsid w:val="00BD7284"/>
    <w:rsid w:val="00BE2184"/>
    <w:rsid w:val="00BE45D1"/>
    <w:rsid w:val="00BE6773"/>
    <w:rsid w:val="00C02398"/>
    <w:rsid w:val="00C142BA"/>
    <w:rsid w:val="00C25C91"/>
    <w:rsid w:val="00C26118"/>
    <w:rsid w:val="00C27CFE"/>
    <w:rsid w:val="00C35C82"/>
    <w:rsid w:val="00C42199"/>
    <w:rsid w:val="00C42ECA"/>
    <w:rsid w:val="00C50F21"/>
    <w:rsid w:val="00C54F6A"/>
    <w:rsid w:val="00C560F8"/>
    <w:rsid w:val="00C56ABD"/>
    <w:rsid w:val="00C650C9"/>
    <w:rsid w:val="00C66894"/>
    <w:rsid w:val="00C73D85"/>
    <w:rsid w:val="00C74CF0"/>
    <w:rsid w:val="00C77DCB"/>
    <w:rsid w:val="00C87A98"/>
    <w:rsid w:val="00C90437"/>
    <w:rsid w:val="00C91180"/>
    <w:rsid w:val="00C94C20"/>
    <w:rsid w:val="00C96A1A"/>
    <w:rsid w:val="00CA0B73"/>
    <w:rsid w:val="00CA6119"/>
    <w:rsid w:val="00CB0A33"/>
    <w:rsid w:val="00CC239D"/>
    <w:rsid w:val="00CC4FFF"/>
    <w:rsid w:val="00CC6715"/>
    <w:rsid w:val="00CC6FCF"/>
    <w:rsid w:val="00CE08C5"/>
    <w:rsid w:val="00CE292F"/>
    <w:rsid w:val="00CE2F5B"/>
    <w:rsid w:val="00CE6A9B"/>
    <w:rsid w:val="00CF1643"/>
    <w:rsid w:val="00D02E38"/>
    <w:rsid w:val="00D12298"/>
    <w:rsid w:val="00D156D8"/>
    <w:rsid w:val="00D1711D"/>
    <w:rsid w:val="00D174E6"/>
    <w:rsid w:val="00D301FF"/>
    <w:rsid w:val="00D332A5"/>
    <w:rsid w:val="00D36480"/>
    <w:rsid w:val="00D410B6"/>
    <w:rsid w:val="00D6010B"/>
    <w:rsid w:val="00D6225B"/>
    <w:rsid w:val="00D640FD"/>
    <w:rsid w:val="00D64D64"/>
    <w:rsid w:val="00D652C4"/>
    <w:rsid w:val="00D703B5"/>
    <w:rsid w:val="00D74617"/>
    <w:rsid w:val="00D80098"/>
    <w:rsid w:val="00D93363"/>
    <w:rsid w:val="00D9637A"/>
    <w:rsid w:val="00DA35CB"/>
    <w:rsid w:val="00DA6AFA"/>
    <w:rsid w:val="00DB3803"/>
    <w:rsid w:val="00DB72F5"/>
    <w:rsid w:val="00DC1F0D"/>
    <w:rsid w:val="00DC7253"/>
    <w:rsid w:val="00DD07FE"/>
    <w:rsid w:val="00DE323F"/>
    <w:rsid w:val="00DE365E"/>
    <w:rsid w:val="00DE49DC"/>
    <w:rsid w:val="00DE64E5"/>
    <w:rsid w:val="00DE7396"/>
    <w:rsid w:val="00DF3808"/>
    <w:rsid w:val="00E03C25"/>
    <w:rsid w:val="00E16397"/>
    <w:rsid w:val="00E164A3"/>
    <w:rsid w:val="00E269E7"/>
    <w:rsid w:val="00E27337"/>
    <w:rsid w:val="00E300D2"/>
    <w:rsid w:val="00E40228"/>
    <w:rsid w:val="00E42342"/>
    <w:rsid w:val="00E43B93"/>
    <w:rsid w:val="00E46327"/>
    <w:rsid w:val="00E54129"/>
    <w:rsid w:val="00E57DCD"/>
    <w:rsid w:val="00E6193A"/>
    <w:rsid w:val="00E647F8"/>
    <w:rsid w:val="00E731A6"/>
    <w:rsid w:val="00E73FA5"/>
    <w:rsid w:val="00E76053"/>
    <w:rsid w:val="00E80FE1"/>
    <w:rsid w:val="00E81710"/>
    <w:rsid w:val="00E87B8A"/>
    <w:rsid w:val="00E96CBB"/>
    <w:rsid w:val="00E97EE5"/>
    <w:rsid w:val="00EA4B97"/>
    <w:rsid w:val="00EA5134"/>
    <w:rsid w:val="00EA5F0A"/>
    <w:rsid w:val="00EA616A"/>
    <w:rsid w:val="00EA72A8"/>
    <w:rsid w:val="00EB4F80"/>
    <w:rsid w:val="00EB6166"/>
    <w:rsid w:val="00EB7D27"/>
    <w:rsid w:val="00EC137E"/>
    <w:rsid w:val="00EC2F75"/>
    <w:rsid w:val="00ED6649"/>
    <w:rsid w:val="00ED76B8"/>
    <w:rsid w:val="00EF3CE1"/>
    <w:rsid w:val="00EF44DB"/>
    <w:rsid w:val="00EF4520"/>
    <w:rsid w:val="00F12FEE"/>
    <w:rsid w:val="00F17CBA"/>
    <w:rsid w:val="00F26112"/>
    <w:rsid w:val="00F34370"/>
    <w:rsid w:val="00F348E2"/>
    <w:rsid w:val="00F357B6"/>
    <w:rsid w:val="00F440F2"/>
    <w:rsid w:val="00F44912"/>
    <w:rsid w:val="00F52039"/>
    <w:rsid w:val="00F53B2E"/>
    <w:rsid w:val="00F545BD"/>
    <w:rsid w:val="00F645D3"/>
    <w:rsid w:val="00F65877"/>
    <w:rsid w:val="00F70279"/>
    <w:rsid w:val="00F82673"/>
    <w:rsid w:val="00F86208"/>
    <w:rsid w:val="00F924B2"/>
    <w:rsid w:val="00F93F27"/>
    <w:rsid w:val="00F94A6E"/>
    <w:rsid w:val="00FA4B67"/>
    <w:rsid w:val="00FB06EC"/>
    <w:rsid w:val="00FD7053"/>
    <w:rsid w:val="00FE08FA"/>
    <w:rsid w:val="00FE5F1C"/>
    <w:rsid w:val="00FF0C5C"/>
    <w:rsid w:val="00FF32AC"/>
    <w:rsid w:val="00FF4442"/>
    <w:rsid w:val="00FF6C8D"/>
    <w:rsid w:val="00FF7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2D8C0"/>
  <w15:docId w15:val="{83F34D99-6B2F-1347-B88A-F518A713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90E"/>
    <w:rPr>
      <w:szCs w:val="24"/>
    </w:rPr>
  </w:style>
  <w:style w:type="paragraph" w:styleId="Heading1">
    <w:name w:val="heading 1"/>
    <w:basedOn w:val="Normal"/>
    <w:next w:val="Normal"/>
    <w:qFormat/>
    <w:rsid w:val="0042590E"/>
    <w:pPr>
      <w:keepNext/>
      <w:outlineLvl w:val="0"/>
    </w:pPr>
    <w:rPr>
      <w:rFonts w:ascii="Arial" w:hAnsi="Arial" w:cs="Arial"/>
      <w:b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3F35BE"/>
    <w:pPr>
      <w:keepNext/>
      <w:suppressAutoHyphens/>
      <w:outlineLvl w:val="8"/>
    </w:pPr>
    <w:rPr>
      <w:rFonts w:ascii="Arial" w:hAnsi="Arial"/>
      <w:b/>
      <w:bCs/>
      <w:color w:val="FF66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42590E"/>
    <w:pPr>
      <w:pBdr>
        <w:bottom w:val="single" w:sz="12" w:space="31" w:color="auto"/>
      </w:pBdr>
    </w:pPr>
    <w:rPr>
      <w:rFonts w:ascii="Arial" w:hAnsi="Arial" w:cs="Arial"/>
      <w:i/>
      <w:szCs w:val="20"/>
    </w:rPr>
  </w:style>
  <w:style w:type="character" w:styleId="Hyperlink">
    <w:name w:val="Hyperlink"/>
    <w:basedOn w:val="DefaultParagraphFont"/>
    <w:rsid w:val="000512D1"/>
    <w:rPr>
      <w:color w:val="0000FF"/>
      <w:u w:val="single"/>
    </w:rPr>
  </w:style>
  <w:style w:type="paragraph" w:styleId="ListBullet">
    <w:name w:val="List Bullet"/>
    <w:basedOn w:val="Normal"/>
    <w:autoRedefine/>
    <w:uiPriority w:val="99"/>
    <w:rsid w:val="00E42342"/>
    <w:pPr>
      <w:numPr>
        <w:numId w:val="18"/>
      </w:numPr>
      <w:autoSpaceDE w:val="0"/>
      <w:spacing w:after="120" w:line="276" w:lineRule="auto"/>
      <w:ind w:left="1080"/>
    </w:pPr>
    <w:rPr>
      <w:szCs w:val="20"/>
    </w:rPr>
  </w:style>
  <w:style w:type="paragraph" w:styleId="ListParagraph">
    <w:name w:val="List Paragraph"/>
    <w:basedOn w:val="Normal"/>
    <w:uiPriority w:val="34"/>
    <w:qFormat/>
    <w:rsid w:val="002B657A"/>
    <w:pPr>
      <w:spacing w:before="200" w:after="200" w:line="276" w:lineRule="auto"/>
      <w:ind w:left="720"/>
      <w:contextualSpacing/>
    </w:pPr>
    <w:rPr>
      <w:rFonts w:ascii="Calibri" w:hAnsi="Calibri"/>
      <w:szCs w:val="20"/>
    </w:rPr>
  </w:style>
  <w:style w:type="paragraph" w:styleId="Footer">
    <w:name w:val="footer"/>
    <w:basedOn w:val="Normal"/>
    <w:link w:val="FooterChar"/>
    <w:unhideWhenUsed/>
    <w:rsid w:val="007A568E"/>
    <w:pPr>
      <w:tabs>
        <w:tab w:val="center" w:pos="4680"/>
        <w:tab w:val="right" w:pos="9360"/>
      </w:tabs>
      <w:spacing w:before="200" w:after="200" w:line="276" w:lineRule="auto"/>
    </w:pPr>
    <w:rPr>
      <w:rFonts w:ascii="Calibri" w:hAnsi="Calibri"/>
      <w:szCs w:val="20"/>
    </w:rPr>
  </w:style>
  <w:style w:type="character" w:customStyle="1" w:styleId="FooterChar">
    <w:name w:val="Footer Char"/>
    <w:basedOn w:val="DefaultParagraphFont"/>
    <w:link w:val="Footer"/>
    <w:rsid w:val="007A568E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0D5F84"/>
    <w:pPr>
      <w:tabs>
        <w:tab w:val="center" w:pos="4680"/>
        <w:tab w:val="right" w:pos="9360"/>
      </w:tabs>
      <w:spacing w:before="200" w:after="200" w:line="276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D5F84"/>
    <w:rPr>
      <w:rFonts w:ascii="Calibri" w:hAnsi="Calibri"/>
    </w:rPr>
  </w:style>
  <w:style w:type="character" w:customStyle="1" w:styleId="mva">
    <w:name w:val="mva"/>
    <w:basedOn w:val="DefaultParagraphFont"/>
    <w:rsid w:val="00081C5C"/>
  </w:style>
  <w:style w:type="character" w:customStyle="1" w:styleId="gbps2">
    <w:name w:val="gbps2"/>
    <w:basedOn w:val="DefaultParagraphFont"/>
    <w:rsid w:val="00875BA7"/>
  </w:style>
  <w:style w:type="character" w:styleId="Emphasis">
    <w:name w:val="Emphasis"/>
    <w:basedOn w:val="DefaultParagraphFont"/>
    <w:uiPriority w:val="20"/>
    <w:qFormat/>
    <w:rsid w:val="00875BA7"/>
    <w:rPr>
      <w:i/>
      <w:iCs/>
    </w:rPr>
  </w:style>
  <w:style w:type="character" w:customStyle="1" w:styleId="WW8Num1z0">
    <w:name w:val="WW8Num1z0"/>
    <w:rsid w:val="00AD2571"/>
    <w:rPr>
      <w:rFonts w:ascii="Wingdings" w:hAnsi="Wingdings"/>
    </w:rPr>
  </w:style>
  <w:style w:type="paragraph" w:styleId="BodyText">
    <w:name w:val="Body Text"/>
    <w:basedOn w:val="Normal"/>
    <w:link w:val="BodyTextChar"/>
    <w:rsid w:val="003F76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7678"/>
    <w:rPr>
      <w:szCs w:val="24"/>
    </w:rPr>
  </w:style>
  <w:style w:type="paragraph" w:customStyle="1" w:styleId="WW-BodyText2">
    <w:name w:val="WW-Body Text 2"/>
    <w:basedOn w:val="Normal"/>
    <w:rsid w:val="00EA4B97"/>
    <w:pPr>
      <w:suppressAutoHyphens/>
      <w:jc w:val="both"/>
    </w:pPr>
    <w:rPr>
      <w:color w:val="00000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3F35BE"/>
    <w:rPr>
      <w:rFonts w:ascii="Arial" w:hAnsi="Arial"/>
      <w:b/>
      <w:bCs/>
      <w:color w:val="FF6600"/>
    </w:rPr>
  </w:style>
  <w:style w:type="paragraph" w:styleId="BalloonText">
    <w:name w:val="Balloon Text"/>
    <w:basedOn w:val="Normal"/>
    <w:link w:val="BalloonTextChar"/>
    <w:rsid w:val="00F44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4912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rsid w:val="00454305"/>
    <w:rPr>
      <w:rFonts w:ascii="Courier New" w:hAnsi="Courier New" w:cs="Bernard MT Condensed"/>
      <w:sz w:val="24"/>
      <w:szCs w:val="24"/>
    </w:rPr>
  </w:style>
  <w:style w:type="paragraph" w:styleId="PlainText">
    <w:name w:val="Plain Text"/>
    <w:basedOn w:val="Normal"/>
    <w:link w:val="PlainTextChar"/>
    <w:rsid w:val="00454305"/>
    <w:rPr>
      <w:rFonts w:ascii="Courier New" w:hAnsi="Courier New" w:cs="Bernard MT Condensed"/>
      <w:sz w:val="24"/>
    </w:rPr>
  </w:style>
  <w:style w:type="character" w:customStyle="1" w:styleId="PlainTextChar1">
    <w:name w:val="Plain Text Char1"/>
    <w:basedOn w:val="DefaultParagraphFont"/>
    <w:rsid w:val="00454305"/>
    <w:rPr>
      <w:rFonts w:ascii="Consolas" w:hAnsi="Consolas"/>
      <w:sz w:val="21"/>
      <w:szCs w:val="21"/>
    </w:rPr>
  </w:style>
  <w:style w:type="paragraph" w:styleId="BodyText3">
    <w:name w:val="Body Text 3"/>
    <w:basedOn w:val="Normal"/>
    <w:link w:val="BodyText3Char"/>
    <w:uiPriority w:val="99"/>
    <w:unhideWhenUsed/>
    <w:rsid w:val="00472897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72897"/>
    <w:rPr>
      <w:rFonts w:asciiTheme="minorHAnsi" w:eastAsiaTheme="minorEastAsia" w:hAnsiTheme="minorHAnsi" w:cstheme="minorBidi"/>
      <w:sz w:val="16"/>
      <w:szCs w:val="16"/>
    </w:rPr>
  </w:style>
  <w:style w:type="paragraph" w:styleId="NoSpacing">
    <w:name w:val="No Spacing"/>
    <w:link w:val="NoSpacingChar"/>
    <w:uiPriority w:val="1"/>
    <w:qFormat/>
    <w:rsid w:val="00CE08C5"/>
    <w:rPr>
      <w:rFonts w:ascii="Calibri" w:hAnsi="Calibri" w:cs="Mangal"/>
    </w:rPr>
  </w:style>
  <w:style w:type="character" w:customStyle="1" w:styleId="NoSpacingChar">
    <w:name w:val="No Spacing Char"/>
    <w:link w:val="NoSpacing"/>
    <w:uiPriority w:val="1"/>
    <w:rsid w:val="00CE08C5"/>
    <w:rPr>
      <w:rFonts w:ascii="Calibri" w:hAnsi="Calibri" w:cs="Mang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2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Resume: Dee McQueen</vt:lpstr>
    </vt:vector>
  </TitlesOfParts>
  <Company>Class A Resume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Resume: Dee McQueen</dc:title>
  <dc:creator>Demetrius McQueen, Certified IT Professional</dc:creator>
  <dc:description>Available for full-time or contract positions. 404.542.3601</dc:description>
  <cp:lastModifiedBy>Sangeeta</cp:lastModifiedBy>
  <cp:revision>5</cp:revision>
  <cp:lastPrinted>2020-03-08T15:49:00Z</cp:lastPrinted>
  <dcterms:created xsi:type="dcterms:W3CDTF">2020-07-18T11:04:00Z</dcterms:created>
  <dcterms:modified xsi:type="dcterms:W3CDTF">2020-12-29T12:59:00Z</dcterms:modified>
</cp:coreProperties>
</file>